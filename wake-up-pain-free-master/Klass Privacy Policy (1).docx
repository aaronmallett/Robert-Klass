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83E24" w14:textId="77777777" w:rsidR="000B4C6F" w:rsidRPr="00054D85" w:rsidRDefault="000B4C6F" w:rsidP="00F549E6">
      <w:pPr>
        <w:jc w:val="center"/>
        <w:rPr>
          <w:b/>
          <w:sz w:val="28"/>
          <w:szCs w:val="28"/>
        </w:rPr>
      </w:pPr>
      <w:r w:rsidRPr="00054D85">
        <w:rPr>
          <w:b/>
          <w:sz w:val="28"/>
          <w:szCs w:val="28"/>
        </w:rPr>
        <w:t>Privacy Policy Summary</w:t>
      </w:r>
    </w:p>
    <w:p w14:paraId="51649BA2" w14:textId="77777777" w:rsidR="000B4C6F" w:rsidRPr="00054D85" w:rsidRDefault="000B4C6F" w:rsidP="000B4C6F">
      <w:pPr>
        <w:rPr>
          <w:sz w:val="10"/>
          <w:szCs w:val="10"/>
        </w:rPr>
      </w:pPr>
    </w:p>
    <w:p w14:paraId="1BB3644E" w14:textId="77777777" w:rsidR="000B4C6F" w:rsidRPr="00054D85" w:rsidRDefault="000B4C6F" w:rsidP="00514C3C">
      <w:pPr>
        <w:rPr>
          <w:b/>
        </w:rPr>
      </w:pPr>
      <w:r w:rsidRPr="00054D85">
        <w:rPr>
          <w:b/>
        </w:rPr>
        <w:t>Commitment</w:t>
      </w:r>
    </w:p>
    <w:p w14:paraId="4C1BCA18" w14:textId="4B9B56AB" w:rsidR="000B4C6F" w:rsidRPr="00054D85" w:rsidRDefault="00514C3C" w:rsidP="00514C3C">
      <w:r w:rsidRPr="00054D85">
        <w:t xml:space="preserve">KlassChiropractic.com </w:t>
      </w:r>
      <w:r w:rsidR="00A95C84" w:rsidRPr="00054D85">
        <w:t xml:space="preserve">and </w:t>
      </w:r>
      <w:r w:rsidRPr="00054D85">
        <w:t xml:space="preserve">Klass Chiropractic P.C. </w:t>
      </w:r>
      <w:r w:rsidR="00496ADC" w:rsidRPr="00054D85">
        <w:t>(</w:t>
      </w:r>
      <w:r w:rsidR="00A95C84" w:rsidRPr="00054D85">
        <w:t xml:space="preserve">collectively, </w:t>
      </w:r>
      <w:r w:rsidR="00505E49" w:rsidRPr="00054D85">
        <w:t>“</w:t>
      </w:r>
      <w:r w:rsidR="00A52FCE" w:rsidRPr="00054D85">
        <w:t>Company</w:t>
      </w:r>
      <w:r w:rsidR="00505E49" w:rsidRPr="00054D85">
        <w:t>”</w:t>
      </w:r>
      <w:r w:rsidR="00496ADC" w:rsidRPr="00054D85">
        <w:t>)</w:t>
      </w:r>
      <w:r w:rsidR="000B4C6F" w:rsidRPr="00054D85">
        <w:t xml:space="preserve"> is committed to the privacy and dignity of our community. We take </w:t>
      </w:r>
      <w:r w:rsidR="00E41848" w:rsidRPr="00054D85">
        <w:t xml:space="preserve">your </w:t>
      </w:r>
      <w:r w:rsidR="000B4C6F" w:rsidRPr="00054D85">
        <w:t xml:space="preserve">privacy seriously and are dedicated to handling any personal information </w:t>
      </w:r>
      <w:r w:rsidR="00E41848" w:rsidRPr="00054D85">
        <w:t xml:space="preserve">you provide </w:t>
      </w:r>
      <w:r w:rsidR="000B4C6F" w:rsidRPr="00054D85">
        <w:t>with the utmost care and respect.</w:t>
      </w:r>
    </w:p>
    <w:p w14:paraId="6124D8AD" w14:textId="77777777" w:rsidR="000B4C6F" w:rsidRPr="00054D85" w:rsidRDefault="000B4C6F" w:rsidP="00EE48B9">
      <w:pPr>
        <w:jc w:val="both"/>
        <w:rPr>
          <w:sz w:val="10"/>
          <w:szCs w:val="10"/>
        </w:rPr>
      </w:pPr>
    </w:p>
    <w:p w14:paraId="5D995C82" w14:textId="77777777" w:rsidR="000B4C6F" w:rsidRPr="00054D85" w:rsidRDefault="000B4C6F" w:rsidP="00EE48B9">
      <w:pPr>
        <w:jc w:val="both"/>
        <w:rPr>
          <w:b/>
        </w:rPr>
      </w:pPr>
      <w:r w:rsidRPr="00054D85">
        <w:rPr>
          <w:b/>
        </w:rPr>
        <w:t>Privacy</w:t>
      </w:r>
    </w:p>
    <w:p w14:paraId="5F7EC423" w14:textId="66384AEE" w:rsidR="000B4C6F" w:rsidRPr="00054D85" w:rsidRDefault="00462BAE" w:rsidP="00EE48B9">
      <w:pPr>
        <w:jc w:val="both"/>
      </w:pPr>
      <w:r w:rsidRPr="00054D85">
        <w:t>Company</w:t>
      </w:r>
      <w:r w:rsidR="000B4C6F" w:rsidRPr="00054D85">
        <w:t xml:space="preserve"> will never share, disseminate, rent or sell your personally identifiable information – including name, postal address, e-mail address and telephone number – with or to </w:t>
      </w:r>
      <w:r w:rsidR="00B30C92" w:rsidRPr="00054D85">
        <w:t xml:space="preserve">third </w:t>
      </w:r>
      <w:r w:rsidR="000B4C6F" w:rsidRPr="00054D85">
        <w:t>parties, including advertisers or sponsors</w:t>
      </w:r>
      <w:r w:rsidR="00B71740" w:rsidRPr="00054D85">
        <w:t xml:space="preserve">, except when we have your permission </w:t>
      </w:r>
      <w:r w:rsidR="00B71740" w:rsidRPr="00054D85">
        <w:rPr>
          <w:b/>
        </w:rPr>
        <w:t>or under the circumstances</w:t>
      </w:r>
      <w:r w:rsidR="00B71740" w:rsidRPr="00054D85">
        <w:t xml:space="preserve"> set forth in detail in our </w:t>
      </w:r>
      <w:r w:rsidR="00976D8D" w:rsidRPr="00054D85">
        <w:t>full</w:t>
      </w:r>
      <w:r w:rsidR="00B71740" w:rsidRPr="00054D85">
        <w:t xml:space="preserve"> </w:t>
      </w:r>
      <w:r w:rsidR="00755D08" w:rsidRPr="00054D85">
        <w:rPr>
          <w:b/>
          <w:color w:val="0070C0"/>
          <w:u w:val="single"/>
        </w:rPr>
        <w:t xml:space="preserve">Privacy </w:t>
      </w:r>
      <w:commentRangeStart w:id="0"/>
      <w:r w:rsidR="00755D08" w:rsidRPr="00054D85">
        <w:rPr>
          <w:b/>
          <w:color w:val="0070C0"/>
          <w:u w:val="single"/>
        </w:rPr>
        <w:t>Policy</w:t>
      </w:r>
      <w:commentRangeEnd w:id="0"/>
      <w:r w:rsidR="00AA1E2F">
        <w:rPr>
          <w:rStyle w:val="CommentReference"/>
        </w:rPr>
        <w:commentReference w:id="0"/>
      </w:r>
      <w:r w:rsidR="00514C3C" w:rsidRPr="00054D85">
        <w:t xml:space="preserve">. </w:t>
      </w:r>
      <w:r w:rsidRPr="00054D85">
        <w:t>Company</w:t>
      </w:r>
      <w:r w:rsidR="000B4C6F" w:rsidRPr="00054D85">
        <w:t xml:space="preserve"> will use this information to provide you with </w:t>
      </w:r>
      <w:r w:rsidR="005530CA" w:rsidRPr="00054D85">
        <w:t xml:space="preserve">our </w:t>
      </w:r>
      <w:r w:rsidR="00B73877" w:rsidRPr="00054D85">
        <w:t xml:space="preserve">services and/or </w:t>
      </w:r>
      <w:r w:rsidR="000B4C6F" w:rsidRPr="00054D85">
        <w:t xml:space="preserve">products and to offer you promotional materials from </w:t>
      </w:r>
      <w:r w:rsidR="00837C70" w:rsidRPr="00054D85">
        <w:t xml:space="preserve">or </w:t>
      </w:r>
      <w:r w:rsidR="00815DB3" w:rsidRPr="00054D85">
        <w:t>through</w:t>
      </w:r>
      <w:r w:rsidR="00837C70" w:rsidRPr="00054D85">
        <w:t xml:space="preserve"> </w:t>
      </w:r>
      <w:r w:rsidRPr="00054D85">
        <w:t>Company</w:t>
      </w:r>
      <w:r w:rsidR="000B4C6F" w:rsidRPr="00054D85">
        <w:t xml:space="preserve">, as well as for operational and administrative purposes. </w:t>
      </w:r>
    </w:p>
    <w:p w14:paraId="1D37558C" w14:textId="77777777" w:rsidR="000B4C6F" w:rsidRPr="00054D85" w:rsidRDefault="000B4C6F" w:rsidP="00EE48B9">
      <w:pPr>
        <w:jc w:val="both"/>
        <w:rPr>
          <w:sz w:val="10"/>
          <w:szCs w:val="10"/>
        </w:rPr>
      </w:pPr>
    </w:p>
    <w:p w14:paraId="6ED9A5BC" w14:textId="77777777" w:rsidR="000B4C6F" w:rsidRPr="00054D85" w:rsidRDefault="000B4C6F" w:rsidP="00EE48B9">
      <w:pPr>
        <w:jc w:val="both"/>
        <w:rPr>
          <w:b/>
        </w:rPr>
      </w:pPr>
      <w:r w:rsidRPr="00054D85">
        <w:rPr>
          <w:b/>
        </w:rPr>
        <w:t>Advertisements</w:t>
      </w:r>
    </w:p>
    <w:p w14:paraId="2EB8213F" w14:textId="7820A02B" w:rsidR="000B4C6F" w:rsidRPr="00054D85" w:rsidRDefault="00462BAE" w:rsidP="00EE48B9">
      <w:pPr>
        <w:jc w:val="both"/>
      </w:pPr>
      <w:r w:rsidRPr="00054D85">
        <w:t>Company</w:t>
      </w:r>
      <w:r w:rsidR="000B4C6F" w:rsidRPr="00054D85">
        <w:t xml:space="preserve"> </w:t>
      </w:r>
      <w:r w:rsidR="00FF3D71" w:rsidRPr="00054D85">
        <w:t>may</w:t>
      </w:r>
      <w:r w:rsidR="000B4C6F" w:rsidRPr="00054D85">
        <w:t xml:space="preserve"> advertise </w:t>
      </w:r>
      <w:r w:rsidR="00C632DD" w:rsidRPr="00054D85">
        <w:t xml:space="preserve">services and/or </w:t>
      </w:r>
      <w:r w:rsidR="000B4C6F" w:rsidRPr="00054D85">
        <w:t xml:space="preserve">products online on behalf of third parties on </w:t>
      </w:r>
      <w:r w:rsidR="00C632DD" w:rsidRPr="00054D85">
        <w:t xml:space="preserve">the </w:t>
      </w:r>
      <w:r w:rsidRPr="00054D85">
        <w:t>Company</w:t>
      </w:r>
      <w:r w:rsidR="00C632DD" w:rsidRPr="00054D85">
        <w:t xml:space="preserve"> website</w:t>
      </w:r>
      <w:r w:rsidR="000B4C6F" w:rsidRPr="00054D85">
        <w:t xml:space="preserve"> and provi</w:t>
      </w:r>
      <w:r w:rsidR="00BB4DA3" w:rsidRPr="00054D85">
        <w:t xml:space="preserve">de you with the opportunity to </w:t>
      </w:r>
      <w:r w:rsidR="00505E49" w:rsidRPr="00054D85">
        <w:t>“</w:t>
      </w:r>
      <w:r w:rsidR="00BB4DA3" w:rsidRPr="00054D85">
        <w:t>opt-in</w:t>
      </w:r>
      <w:r w:rsidR="00505E49" w:rsidRPr="00054D85">
        <w:t>”</w:t>
      </w:r>
      <w:r w:rsidR="000B4C6F" w:rsidRPr="00054D85">
        <w:t xml:space="preserve"> to </w:t>
      </w:r>
      <w:r w:rsidR="00C632DD" w:rsidRPr="00054D85">
        <w:t>and</w:t>
      </w:r>
      <w:r w:rsidR="00BB4DA3" w:rsidRPr="00054D85">
        <w:t xml:space="preserve"> </w:t>
      </w:r>
      <w:r w:rsidR="00505E49" w:rsidRPr="00054D85">
        <w:t>“</w:t>
      </w:r>
      <w:r w:rsidR="00BB4DA3" w:rsidRPr="00054D85">
        <w:t>opt-out</w:t>
      </w:r>
      <w:r w:rsidR="00505E49" w:rsidRPr="00054D85">
        <w:t>”</w:t>
      </w:r>
      <w:r w:rsidR="00C632DD" w:rsidRPr="00054D85">
        <w:t xml:space="preserve"> from e-mails from </w:t>
      </w:r>
      <w:r w:rsidRPr="00054D85">
        <w:t>Company</w:t>
      </w:r>
      <w:r w:rsidR="00496ADC" w:rsidRPr="00054D85">
        <w:t xml:space="preserve"> </w:t>
      </w:r>
      <w:r w:rsidR="00BB4DA3" w:rsidRPr="00054D85">
        <w:t>or specifically identified third parties</w:t>
      </w:r>
      <w:r w:rsidR="000B4C6F" w:rsidRPr="00054D85">
        <w:t xml:space="preserve">. No personally identifiable information will be shared with these advertisers, sponsors or any other third party that is not an affiliate of </w:t>
      </w:r>
      <w:r w:rsidRPr="00054D85">
        <w:t>Company</w:t>
      </w:r>
      <w:r w:rsidR="00581718" w:rsidRPr="00054D85">
        <w:t>.</w:t>
      </w:r>
    </w:p>
    <w:p w14:paraId="68E042C7" w14:textId="77777777" w:rsidR="000B4C6F" w:rsidRPr="00054D85" w:rsidRDefault="000B4C6F" w:rsidP="00EE48B9">
      <w:pPr>
        <w:jc w:val="both"/>
        <w:rPr>
          <w:sz w:val="10"/>
          <w:szCs w:val="10"/>
        </w:rPr>
      </w:pPr>
    </w:p>
    <w:p w14:paraId="7E6EC4C6" w14:textId="77777777" w:rsidR="000B4C6F" w:rsidRPr="00054D85" w:rsidRDefault="000B4C6F" w:rsidP="00EE48B9">
      <w:pPr>
        <w:jc w:val="both"/>
        <w:rPr>
          <w:b/>
        </w:rPr>
      </w:pPr>
      <w:r w:rsidRPr="00054D85">
        <w:rPr>
          <w:b/>
        </w:rPr>
        <w:t>Data Aggregation</w:t>
      </w:r>
    </w:p>
    <w:p w14:paraId="7A7FE320" w14:textId="6341AE22" w:rsidR="000B4C6F" w:rsidRPr="00054D85" w:rsidRDefault="00462BAE" w:rsidP="00EE48B9">
      <w:pPr>
        <w:jc w:val="both"/>
      </w:pPr>
      <w:r w:rsidRPr="00054D85">
        <w:t>Company</w:t>
      </w:r>
      <w:r w:rsidR="000B4C6F" w:rsidRPr="00054D85">
        <w:t xml:space="preserve"> </w:t>
      </w:r>
      <w:r w:rsidR="00AF019D" w:rsidRPr="00054D85">
        <w:t xml:space="preserve">may </w:t>
      </w:r>
      <w:r w:rsidR="000B4C6F" w:rsidRPr="00054D85">
        <w:t>combine demographic and other information about our users, obtained from registration forms and</w:t>
      </w:r>
      <w:r w:rsidR="00AF019D" w:rsidRPr="00054D85">
        <w:t>/or</w:t>
      </w:r>
      <w:r w:rsidR="000B4C6F" w:rsidRPr="00054D85">
        <w:t xml:space="preserve"> user profiles, to create </w:t>
      </w:r>
      <w:r w:rsidR="00505E49" w:rsidRPr="00054D85">
        <w:t>“</w:t>
      </w:r>
      <w:r w:rsidR="000B4C6F" w:rsidRPr="00054D85">
        <w:t>aggregate data.</w:t>
      </w:r>
      <w:r w:rsidR="00505E49" w:rsidRPr="00054D85">
        <w:t>”</w:t>
      </w:r>
      <w:r w:rsidR="000B4C6F" w:rsidRPr="00054D85">
        <w:t xml:space="preserve"> All personally identifiable information will be removed from this data before disclosing such data to third parties. Aggregate data disclosed to third parties </w:t>
      </w:r>
      <w:r w:rsidR="00AF019D" w:rsidRPr="00054D85">
        <w:t>will</w:t>
      </w:r>
      <w:r w:rsidR="000B4C6F" w:rsidRPr="00054D85">
        <w:t xml:space="preserve"> not contain any information that can be used to identify or contact our users. </w:t>
      </w:r>
    </w:p>
    <w:p w14:paraId="173944EE" w14:textId="77777777" w:rsidR="000B4C6F" w:rsidRPr="00054D85" w:rsidRDefault="000B4C6F" w:rsidP="00EE48B9">
      <w:pPr>
        <w:jc w:val="both"/>
        <w:rPr>
          <w:sz w:val="10"/>
          <w:szCs w:val="10"/>
        </w:rPr>
      </w:pPr>
    </w:p>
    <w:p w14:paraId="0B160D25" w14:textId="77777777" w:rsidR="000B4C6F" w:rsidRPr="00054D85" w:rsidRDefault="000B4C6F" w:rsidP="00EE48B9">
      <w:pPr>
        <w:jc w:val="both"/>
        <w:rPr>
          <w:b/>
        </w:rPr>
      </w:pPr>
      <w:r w:rsidRPr="00054D85">
        <w:rPr>
          <w:b/>
        </w:rPr>
        <w:t>Website Usage Tracking</w:t>
      </w:r>
    </w:p>
    <w:p w14:paraId="6802FE22" w14:textId="546F3993" w:rsidR="000B4C6F" w:rsidRPr="00054D85" w:rsidRDefault="000B4C6F" w:rsidP="00EE48B9">
      <w:pPr>
        <w:jc w:val="both"/>
      </w:pPr>
      <w:r w:rsidRPr="00054D85">
        <w:t xml:space="preserve">Please note that </w:t>
      </w:r>
      <w:r w:rsidR="00462BAE" w:rsidRPr="00054D85">
        <w:t>Company</w:t>
      </w:r>
      <w:r w:rsidRPr="00054D85">
        <w:t xml:space="preserve"> </w:t>
      </w:r>
      <w:r w:rsidR="00AF019D" w:rsidRPr="00054D85">
        <w:t>may contract</w:t>
      </w:r>
      <w:r w:rsidRPr="00054D85">
        <w:t xml:space="preserve"> with a third party to help manage and optimize our Internet bus</w:t>
      </w:r>
      <w:r w:rsidR="00EE02DC" w:rsidRPr="00054D85">
        <w:t>iness and communications. W</w:t>
      </w:r>
      <w:r w:rsidRPr="00054D85">
        <w:t xml:space="preserve">ebsite usage tracking </w:t>
      </w:r>
      <w:r w:rsidR="00EE02DC" w:rsidRPr="00054D85">
        <w:t>services</w:t>
      </w:r>
      <w:r w:rsidRPr="00054D85">
        <w:t xml:space="preserve"> </w:t>
      </w:r>
      <w:r w:rsidR="00EE02DC" w:rsidRPr="00054D85">
        <w:t>help websites</w:t>
      </w:r>
      <w:r w:rsidRPr="00054D85">
        <w:t xml:space="preserve"> measure how visitors use </w:t>
      </w:r>
      <w:r w:rsidR="00DC34B0" w:rsidRPr="00054D85">
        <w:t>and navigate a</w:t>
      </w:r>
      <w:r w:rsidRPr="00054D85">
        <w:t xml:space="preserve"> site and the effectiveness of advertising by using </w:t>
      </w:r>
      <w:r w:rsidR="00EE02DC" w:rsidRPr="00054D85">
        <w:t>w</w:t>
      </w:r>
      <w:r w:rsidRPr="00054D85">
        <w:t>eb beacons and</w:t>
      </w:r>
      <w:r w:rsidR="00EE02DC" w:rsidRPr="00054D85">
        <w:t>/or</w:t>
      </w:r>
      <w:r w:rsidRPr="00054D85">
        <w:t xml:space="preserve"> cookies. The type of data </w:t>
      </w:r>
      <w:r w:rsidR="00DC34B0" w:rsidRPr="00054D85">
        <w:t>that may be</w:t>
      </w:r>
      <w:r w:rsidR="00EE02DC" w:rsidRPr="00054D85">
        <w:t xml:space="preserve"> </w:t>
      </w:r>
      <w:r w:rsidRPr="00054D85">
        <w:t>collect</w:t>
      </w:r>
      <w:r w:rsidR="00DC34B0" w:rsidRPr="00054D85">
        <w:t>ed</w:t>
      </w:r>
      <w:r w:rsidRPr="00054D85">
        <w:t xml:space="preserve"> includes, but is not limited to, the pages visited and links clicked by users. Although </w:t>
      </w:r>
      <w:r w:rsidR="00DC34B0" w:rsidRPr="00054D85">
        <w:t>such a third-party company would log</w:t>
      </w:r>
      <w:r w:rsidRPr="00054D85">
        <w:t xml:space="preserve"> the information coming from our site on our behalf, we </w:t>
      </w:r>
      <w:r w:rsidR="00DC34B0" w:rsidRPr="00054D85">
        <w:t xml:space="preserve">would </w:t>
      </w:r>
      <w:r w:rsidRPr="00054D85">
        <w:t xml:space="preserve">control how that </w:t>
      </w:r>
      <w:r w:rsidR="00DC34B0" w:rsidRPr="00054D85">
        <w:t xml:space="preserve">data may and may not be used. </w:t>
      </w:r>
    </w:p>
    <w:p w14:paraId="602B99E1" w14:textId="77777777" w:rsidR="006C0064" w:rsidRPr="00054D85" w:rsidRDefault="006C0064" w:rsidP="00EE48B9">
      <w:pPr>
        <w:jc w:val="both"/>
        <w:rPr>
          <w:sz w:val="10"/>
          <w:szCs w:val="10"/>
        </w:rPr>
      </w:pPr>
    </w:p>
    <w:p w14:paraId="3EA6E339" w14:textId="58FEC33E" w:rsidR="006C0064" w:rsidRPr="00054D85" w:rsidRDefault="006C0064" w:rsidP="006C0064">
      <w:pPr>
        <w:jc w:val="both"/>
        <w:rPr>
          <w:b/>
        </w:rPr>
      </w:pPr>
      <w:r w:rsidRPr="00054D85">
        <w:rPr>
          <w:b/>
        </w:rPr>
        <w:t>Protection of Protected Health Information (“PHI”)</w:t>
      </w:r>
    </w:p>
    <w:p w14:paraId="55DC594F" w14:textId="041A359E" w:rsidR="000B4C6F" w:rsidRPr="00054D85" w:rsidRDefault="006C0064" w:rsidP="00054D85">
      <w:r w:rsidRPr="00054D85">
        <w:t>Company is committed to protecting your PHI. PHI is information about you that may be used to identify you (such as your name, social security number or address), and that relates to (a) your past, present or future physical or mental health or condition, (b) the provision of health care to you, or (c) your past, present, or future payment for the provision of health care. In conducting its business, Company will receive and create records containing your PHI. Company is required by law to maintain the privacy of your PHI and to provide you with notice of its legal duties and privacy practices with respect to your PHI. Note that Company’s full Privacy Policy explains your rights concerning PHI and circumstances where Company may disclose your PHI or seek your permission to disclose your PHI.</w:t>
      </w:r>
    </w:p>
    <w:p w14:paraId="7B345637" w14:textId="77777777" w:rsidR="00054D85" w:rsidRPr="00054D85" w:rsidRDefault="00054D85" w:rsidP="00054D85">
      <w:pPr>
        <w:rPr>
          <w:sz w:val="6"/>
          <w:szCs w:val="6"/>
        </w:rPr>
      </w:pPr>
    </w:p>
    <w:p w14:paraId="22257B54" w14:textId="77777777" w:rsidR="00054D85" w:rsidRPr="00054D85" w:rsidRDefault="00054D85" w:rsidP="00054D85">
      <w:pPr>
        <w:rPr>
          <w:sz w:val="4"/>
          <w:szCs w:val="4"/>
        </w:rPr>
      </w:pPr>
    </w:p>
    <w:p w14:paraId="04164176" w14:textId="77777777" w:rsidR="00054D85" w:rsidRPr="00054D85" w:rsidRDefault="000B4C6F" w:rsidP="00054D85">
      <w:pPr>
        <w:jc w:val="both"/>
      </w:pPr>
      <w:r w:rsidRPr="00054D85">
        <w:rPr>
          <w:b/>
          <w:color w:val="0000FF"/>
          <w:u w:val="single"/>
        </w:rPr>
        <w:t xml:space="preserve">Click </w:t>
      </w:r>
      <w:commentRangeStart w:id="1"/>
      <w:r w:rsidRPr="00054D85">
        <w:rPr>
          <w:b/>
          <w:color w:val="0000FF"/>
          <w:u w:val="single"/>
        </w:rPr>
        <w:t>here</w:t>
      </w:r>
      <w:commentRangeEnd w:id="1"/>
      <w:r w:rsidR="00A52FCE" w:rsidRPr="00054D85">
        <w:rPr>
          <w:rStyle w:val="CommentReference"/>
        </w:rPr>
        <w:commentReference w:id="1"/>
      </w:r>
      <w:r w:rsidRPr="00054D85">
        <w:t xml:space="preserve"> to learn more about our Privacy Policy.</w:t>
      </w:r>
    </w:p>
    <w:p w14:paraId="7AFA084A" w14:textId="77777777" w:rsidR="00054D85" w:rsidRPr="00054D85" w:rsidRDefault="00054D85" w:rsidP="00054D85">
      <w:pPr>
        <w:rPr>
          <w:sz w:val="6"/>
          <w:szCs w:val="6"/>
        </w:rPr>
      </w:pPr>
    </w:p>
    <w:p w14:paraId="651CEFB9" w14:textId="77777777" w:rsidR="00054D85" w:rsidRPr="00054D85" w:rsidRDefault="00054D85" w:rsidP="00054D85">
      <w:pPr>
        <w:rPr>
          <w:sz w:val="4"/>
          <w:szCs w:val="4"/>
        </w:rPr>
      </w:pPr>
    </w:p>
    <w:p w14:paraId="4F513F66" w14:textId="77777777" w:rsidR="00054D85" w:rsidRPr="00054D85" w:rsidRDefault="00054D85" w:rsidP="00054D85">
      <w:r w:rsidRPr="00054D85">
        <w:t>“</w:t>
      </w:r>
      <w:r w:rsidRPr="00054D85">
        <w:rPr>
          <w:b/>
        </w:rPr>
        <w:t>Date last modified:</w:t>
      </w:r>
      <w:r w:rsidRPr="00054D85">
        <w:t xml:space="preserve"> August 4, 2015.”</w:t>
      </w:r>
    </w:p>
    <w:p w14:paraId="15D0A209" w14:textId="77777777" w:rsidR="00054D85" w:rsidRPr="00054D85" w:rsidRDefault="00054D85" w:rsidP="00706D7E">
      <w:pPr>
        <w:jc w:val="center"/>
        <w:rPr>
          <w:b/>
          <w:sz w:val="10"/>
          <w:szCs w:val="10"/>
        </w:rPr>
      </w:pPr>
    </w:p>
    <w:p w14:paraId="3AF27264" w14:textId="77777777" w:rsidR="00F549E6" w:rsidRDefault="00F549E6">
      <w:pPr>
        <w:rPr>
          <w:b/>
          <w:sz w:val="28"/>
          <w:szCs w:val="28"/>
        </w:rPr>
      </w:pPr>
      <w:r>
        <w:rPr>
          <w:b/>
          <w:sz w:val="28"/>
          <w:szCs w:val="28"/>
        </w:rPr>
        <w:lastRenderedPageBreak/>
        <w:br w:type="page"/>
      </w:r>
    </w:p>
    <w:p w14:paraId="29FE708F" w14:textId="5219983E" w:rsidR="000B4C6F" w:rsidRPr="00054D85" w:rsidRDefault="00F549E6" w:rsidP="00706D7E">
      <w:pPr>
        <w:jc w:val="center"/>
        <w:rPr>
          <w:b/>
          <w:sz w:val="28"/>
          <w:szCs w:val="28"/>
        </w:rPr>
      </w:pPr>
      <w:r>
        <w:rPr>
          <w:b/>
          <w:sz w:val="28"/>
          <w:szCs w:val="28"/>
        </w:rPr>
        <w:lastRenderedPageBreak/>
        <w:t xml:space="preserve">Full </w:t>
      </w:r>
      <w:r w:rsidR="000B4C6F" w:rsidRPr="00054D85">
        <w:rPr>
          <w:b/>
          <w:sz w:val="28"/>
          <w:szCs w:val="28"/>
        </w:rPr>
        <w:t>Privacy Policy</w:t>
      </w:r>
    </w:p>
    <w:p w14:paraId="2130DFD1" w14:textId="77777777" w:rsidR="000B4C6F" w:rsidRPr="00054D85" w:rsidRDefault="000B4C6F" w:rsidP="000B4C6F"/>
    <w:p w14:paraId="6B0706F0" w14:textId="13AA1650" w:rsidR="000B4C6F" w:rsidRPr="00054D85" w:rsidRDefault="00054D85" w:rsidP="00EE48B9">
      <w:pPr>
        <w:jc w:val="both"/>
      </w:pPr>
      <w:r w:rsidRPr="00054D85">
        <w:t>www.</w:t>
      </w:r>
      <w:r w:rsidR="00514C3C" w:rsidRPr="00054D85">
        <w:t>KlassChiropractic.com</w:t>
      </w:r>
      <w:r>
        <w:t>, www.WakeUpPainFree.com,</w:t>
      </w:r>
      <w:r w:rsidR="00514C3C" w:rsidRPr="00054D85">
        <w:t xml:space="preserve"> and Klass Chiropractic P.C. (</w:t>
      </w:r>
      <w:r w:rsidR="00A52FCE" w:rsidRPr="00054D85">
        <w:t>collectively, “Company”)</w:t>
      </w:r>
      <w:r w:rsidR="00E41848" w:rsidRPr="00054D85">
        <w:t xml:space="preserve"> is committed to the privacy and dignity of our community. We take your privacy seriously and are dedicated to handling any personal information you provide with the utmost care and respect.</w:t>
      </w:r>
    </w:p>
    <w:p w14:paraId="07A21B9E" w14:textId="77777777" w:rsidR="00E41848" w:rsidRPr="00054D85" w:rsidRDefault="00E41848" w:rsidP="00EE48B9">
      <w:pPr>
        <w:jc w:val="both"/>
      </w:pPr>
    </w:p>
    <w:p w14:paraId="710A1FD6" w14:textId="77777777" w:rsidR="000B4C6F" w:rsidRPr="00054D85" w:rsidRDefault="000B4C6F" w:rsidP="00EE48B9">
      <w:pPr>
        <w:jc w:val="both"/>
      </w:pPr>
      <w:r w:rsidRPr="00054D85">
        <w:t>This Privacy Policy is designed to answer questions you may have regarding our privacy policy and principles. Please read the following to lear</w:t>
      </w:r>
      <w:r w:rsidR="00110449" w:rsidRPr="00054D85">
        <w:t>n more about our privacy policy</w:t>
      </w:r>
      <w:r w:rsidRPr="00054D85">
        <w:t>.</w:t>
      </w:r>
    </w:p>
    <w:p w14:paraId="2C7451B9" w14:textId="77777777" w:rsidR="000B4C6F" w:rsidRPr="00054D85" w:rsidRDefault="000B4C6F" w:rsidP="00EE48B9">
      <w:pPr>
        <w:jc w:val="both"/>
      </w:pPr>
    </w:p>
    <w:p w14:paraId="056FFF27" w14:textId="77777777" w:rsidR="000B4C6F" w:rsidRPr="00054D85" w:rsidRDefault="000B4C6F" w:rsidP="00EE48B9">
      <w:pPr>
        <w:jc w:val="both"/>
        <w:rPr>
          <w:b/>
        </w:rPr>
      </w:pPr>
      <w:r w:rsidRPr="00054D85">
        <w:rPr>
          <w:b/>
        </w:rPr>
        <w:t>What type of information does the Privacy Policy cover?</w:t>
      </w:r>
    </w:p>
    <w:p w14:paraId="349C1F96" w14:textId="67942A32" w:rsidR="000B4C6F" w:rsidRPr="00054D85" w:rsidRDefault="000B4C6F" w:rsidP="00EE48B9">
      <w:pPr>
        <w:jc w:val="both"/>
      </w:pPr>
      <w:r w:rsidRPr="00054D85">
        <w:t xml:space="preserve">As used in this Privacy Policy, </w:t>
      </w:r>
      <w:r w:rsidR="00505E49" w:rsidRPr="00054D85">
        <w:t>“</w:t>
      </w:r>
      <w:r w:rsidR="00462BAE" w:rsidRPr="00054D85">
        <w:rPr>
          <w:b/>
        </w:rPr>
        <w:t>Company</w:t>
      </w:r>
      <w:r w:rsidR="00505E49" w:rsidRPr="00054D85">
        <w:t>”</w:t>
      </w:r>
      <w:r w:rsidRPr="00054D85">
        <w:t xml:space="preserve"> includes </w:t>
      </w:r>
      <w:r w:rsidR="00054D85">
        <w:t>www.WakeUpPainFree.com, www.</w:t>
      </w:r>
      <w:r w:rsidR="00514C3C" w:rsidRPr="00054D85">
        <w:t>KlassChiropractic.com and Klass Chiropractic P.C.</w:t>
      </w:r>
      <w:r w:rsidR="00A52FCE" w:rsidRPr="00054D85" w:rsidDel="00FE626C">
        <w:t xml:space="preserve"> </w:t>
      </w:r>
      <w:r w:rsidR="00A52FCE" w:rsidRPr="00054D85">
        <w:t>(collectively, “Company”)</w:t>
      </w:r>
      <w:r w:rsidR="007332DD" w:rsidRPr="00054D85">
        <w:t xml:space="preserve">, its subsidiaries/affiliated/contracted entities, contracted physicians, other health care professionals, employees, and contractors, including any professional entity that may render services related to </w:t>
      </w:r>
      <w:r w:rsidR="00505E49" w:rsidRPr="00054D85">
        <w:t>our website(s)</w:t>
      </w:r>
      <w:r w:rsidR="007332DD" w:rsidRPr="00054D85">
        <w:t>,</w:t>
      </w:r>
      <w:r w:rsidR="00C56175" w:rsidRPr="00054D85">
        <w:t xml:space="preserve"> and all of </w:t>
      </w:r>
      <w:r w:rsidR="007332DD" w:rsidRPr="00054D85">
        <w:t>their</w:t>
      </w:r>
      <w:r w:rsidRPr="00054D85">
        <w:t xml:space="preserve"> subsidiary and affiliated entities and companies. This policy does not apply to the practices of companies that </w:t>
      </w:r>
      <w:r w:rsidR="00462BAE" w:rsidRPr="00054D85">
        <w:t>Company</w:t>
      </w:r>
      <w:r w:rsidR="009439AD" w:rsidRPr="00054D85">
        <w:t xml:space="preserve"> </w:t>
      </w:r>
      <w:r w:rsidRPr="00054D85">
        <w:t xml:space="preserve">does not own or control or to people that </w:t>
      </w:r>
      <w:r w:rsidR="00462BAE" w:rsidRPr="00054D85">
        <w:t>Company</w:t>
      </w:r>
      <w:r w:rsidR="00404736" w:rsidRPr="00054D85">
        <w:t xml:space="preserve"> does not employ or manage. </w:t>
      </w:r>
      <w:r w:rsidR="00462BAE" w:rsidRPr="00054D85">
        <w:t>Company</w:t>
      </w:r>
      <w:r w:rsidRPr="00054D85">
        <w:t xml:space="preserve"> is referred to in this Privacy Policy as </w:t>
      </w:r>
      <w:r w:rsidR="00505E49" w:rsidRPr="00054D85">
        <w:t>“</w:t>
      </w:r>
      <w:r w:rsidRPr="00054D85">
        <w:t>we,</w:t>
      </w:r>
      <w:r w:rsidR="00505E49" w:rsidRPr="00054D85">
        <w:t>”</w:t>
      </w:r>
      <w:r w:rsidRPr="00054D85">
        <w:t xml:space="preserve"> </w:t>
      </w:r>
      <w:r w:rsidR="00505E49" w:rsidRPr="00054D85">
        <w:t>“</w:t>
      </w:r>
      <w:r w:rsidRPr="00054D85">
        <w:t>us,</w:t>
      </w:r>
      <w:r w:rsidR="00505E49" w:rsidRPr="00054D85">
        <w:t>”</w:t>
      </w:r>
      <w:r w:rsidRPr="00054D85">
        <w:t xml:space="preserve"> </w:t>
      </w:r>
      <w:r w:rsidR="00505E49" w:rsidRPr="00054D85">
        <w:t>“</w:t>
      </w:r>
      <w:r w:rsidRPr="00054D85">
        <w:t>our</w:t>
      </w:r>
      <w:r w:rsidR="00505E49" w:rsidRPr="00054D85">
        <w:t>”</w:t>
      </w:r>
      <w:r w:rsidRPr="00054D85">
        <w:t xml:space="preserve"> and </w:t>
      </w:r>
      <w:r w:rsidR="00505E49" w:rsidRPr="00054D85">
        <w:t>“</w:t>
      </w:r>
      <w:r w:rsidRPr="00054D85">
        <w:t>ourselves.</w:t>
      </w:r>
      <w:r w:rsidR="00505E49" w:rsidRPr="00054D85">
        <w:t>”</w:t>
      </w:r>
      <w:r w:rsidR="009439AD" w:rsidRPr="00054D85">
        <w:t xml:space="preserve"> Users of this website</w:t>
      </w:r>
      <w:r w:rsidR="003A05BA" w:rsidRPr="00054D85">
        <w:t xml:space="preserve"> and our services</w:t>
      </w:r>
      <w:r w:rsidR="009439AD" w:rsidRPr="00054D85">
        <w:t xml:space="preserve"> may be referred to in this Privacy Policy as </w:t>
      </w:r>
      <w:r w:rsidR="00505E49" w:rsidRPr="00054D85">
        <w:t>“</w:t>
      </w:r>
      <w:r w:rsidR="009439AD" w:rsidRPr="00054D85">
        <w:t>users,</w:t>
      </w:r>
      <w:r w:rsidR="00505E49" w:rsidRPr="00054D85">
        <w:t>”</w:t>
      </w:r>
      <w:r w:rsidR="009439AD" w:rsidRPr="00054D85">
        <w:t xml:space="preserve"> </w:t>
      </w:r>
      <w:r w:rsidR="00505E49" w:rsidRPr="00054D85">
        <w:t>“</w:t>
      </w:r>
      <w:r w:rsidR="009439AD" w:rsidRPr="00054D85">
        <w:t>you</w:t>
      </w:r>
      <w:r w:rsidR="00505E49" w:rsidRPr="00054D85">
        <w:t>”</w:t>
      </w:r>
      <w:r w:rsidR="009439AD" w:rsidRPr="00054D85">
        <w:t xml:space="preserve"> or </w:t>
      </w:r>
      <w:r w:rsidR="00505E49" w:rsidRPr="00054D85">
        <w:t>“</w:t>
      </w:r>
      <w:r w:rsidR="009439AD" w:rsidRPr="00054D85">
        <w:t>your.</w:t>
      </w:r>
      <w:r w:rsidR="00505E49" w:rsidRPr="00054D85">
        <w:t>”</w:t>
      </w:r>
    </w:p>
    <w:p w14:paraId="64747B9B" w14:textId="77777777" w:rsidR="000B4C6F" w:rsidRPr="00054D85" w:rsidRDefault="000B4C6F" w:rsidP="00EE48B9">
      <w:pPr>
        <w:jc w:val="both"/>
      </w:pPr>
    </w:p>
    <w:p w14:paraId="63B6D966" w14:textId="6CD0D795" w:rsidR="000B4C6F" w:rsidRPr="00054D85" w:rsidRDefault="000B4C6F" w:rsidP="00EE48B9">
      <w:pPr>
        <w:jc w:val="both"/>
      </w:pPr>
      <w:r w:rsidRPr="00054D85">
        <w:t xml:space="preserve">Unless otherwise stated, this Privacy Policy applies only to personally identifiable information collected on the </w:t>
      </w:r>
      <w:r w:rsidR="00462BAE" w:rsidRPr="00054D85">
        <w:t>Company</w:t>
      </w:r>
      <w:r w:rsidR="0055481D" w:rsidRPr="00054D85">
        <w:t xml:space="preserve"> website</w:t>
      </w:r>
      <w:r w:rsidR="003A05BA" w:rsidRPr="00054D85">
        <w:t>,</w:t>
      </w:r>
      <w:r w:rsidR="003A05BA" w:rsidRPr="00054D85" w:rsidDel="003A05BA">
        <w:t xml:space="preserve"> </w:t>
      </w:r>
      <w:r w:rsidRPr="00054D85">
        <w:t xml:space="preserve">through </w:t>
      </w:r>
      <w:r w:rsidR="00505E49" w:rsidRPr="00054D85">
        <w:t>Company’s</w:t>
      </w:r>
      <w:r w:rsidRPr="00054D85">
        <w:t xml:space="preserve"> e-mail system</w:t>
      </w:r>
      <w:r w:rsidR="003A05BA" w:rsidRPr="00054D85">
        <w:t xml:space="preserve">, through </w:t>
      </w:r>
      <w:r w:rsidR="00FE626C" w:rsidRPr="00054D85">
        <w:t xml:space="preserve">audio and/or </w:t>
      </w:r>
      <w:r w:rsidR="003A05BA" w:rsidRPr="00054D85">
        <w:t>video teleconferencing services,</w:t>
      </w:r>
      <w:r w:rsidR="00664434" w:rsidRPr="00054D85">
        <w:t xml:space="preserve"> two-way audio</w:t>
      </w:r>
      <w:r w:rsidR="00FE626C" w:rsidRPr="00054D85">
        <w:t xml:space="preserve"> and</w:t>
      </w:r>
      <w:r w:rsidR="00664434" w:rsidRPr="00054D85">
        <w:t>/</w:t>
      </w:r>
      <w:r w:rsidR="00FE626C" w:rsidRPr="00054D85">
        <w:t xml:space="preserve">or </w:t>
      </w:r>
      <w:r w:rsidR="00664434" w:rsidRPr="00054D85">
        <w:t>video consultation</w:t>
      </w:r>
      <w:r w:rsidR="00A52FCE" w:rsidRPr="00054D85">
        <w:t xml:space="preserve"> (which </w:t>
      </w:r>
      <w:r w:rsidR="002B6C45" w:rsidRPr="00054D85">
        <w:t>will</w:t>
      </w:r>
      <w:r w:rsidR="00A52FCE" w:rsidRPr="00054D85">
        <w:t xml:space="preserve"> not create or constitute a professional relationship)</w:t>
      </w:r>
      <w:r w:rsidR="00664434" w:rsidRPr="00054D85">
        <w:t>,</w:t>
      </w:r>
      <w:r w:rsidR="003A05BA" w:rsidRPr="00054D85">
        <w:t xml:space="preserve"> and/or through any and all other electronic means of communication utilized by Company in relation to its </w:t>
      </w:r>
      <w:r w:rsidR="00664434" w:rsidRPr="00054D85">
        <w:t xml:space="preserve">online </w:t>
      </w:r>
      <w:r w:rsidR="003A05BA" w:rsidRPr="00054D85">
        <w:t>services</w:t>
      </w:r>
      <w:r w:rsidRPr="00054D85">
        <w:t xml:space="preserve">. It does not apply to any other information collected by </w:t>
      </w:r>
      <w:r w:rsidR="00462BAE" w:rsidRPr="00054D85">
        <w:t>Company</w:t>
      </w:r>
      <w:r w:rsidR="005756BE" w:rsidRPr="00054D85">
        <w:t xml:space="preserve"> </w:t>
      </w:r>
      <w:r w:rsidRPr="00054D85">
        <w:t>by any other means.</w:t>
      </w:r>
    </w:p>
    <w:p w14:paraId="78BF1410" w14:textId="77777777" w:rsidR="000B4C6F" w:rsidRPr="00054D85" w:rsidRDefault="000B4C6F" w:rsidP="00EE48B9">
      <w:pPr>
        <w:jc w:val="both"/>
      </w:pPr>
    </w:p>
    <w:p w14:paraId="5571AD3C" w14:textId="59D58AE2" w:rsidR="000B4C6F" w:rsidRPr="00054D85" w:rsidRDefault="000B4C6F" w:rsidP="00EE48B9">
      <w:pPr>
        <w:jc w:val="both"/>
      </w:pPr>
      <w:r w:rsidRPr="00054D85">
        <w:t xml:space="preserve">This Privacy Policy applies to personally identifiable information collected on and after the date that this Privacy Policy is posted. However, for any </w:t>
      </w:r>
      <w:r w:rsidR="00505E49" w:rsidRPr="00054D85">
        <w:t>Company</w:t>
      </w:r>
      <w:r w:rsidR="005756BE" w:rsidRPr="00054D85">
        <w:t xml:space="preserve"> users who visited, accessed or reviewed</w:t>
      </w:r>
      <w:r w:rsidR="00AC3114" w:rsidRPr="00054D85">
        <w:t xml:space="preserve"> our website</w:t>
      </w:r>
      <w:r w:rsidRPr="00054D85">
        <w:t xml:space="preserve"> prior to this date, we will apply this Privacy Policy to personally identifiable information associated with that </w:t>
      </w:r>
      <w:r w:rsidR="005756BE" w:rsidRPr="00054D85">
        <w:t>user</w:t>
      </w:r>
      <w:r w:rsidRPr="00054D85">
        <w:t xml:space="preserve"> only if the user accepts the terms and conditions of this Privacy Policy. </w:t>
      </w:r>
    </w:p>
    <w:p w14:paraId="050FC791" w14:textId="77777777" w:rsidR="000B4C6F" w:rsidRPr="00054D85" w:rsidRDefault="000B4C6F" w:rsidP="00EE48B9">
      <w:pPr>
        <w:jc w:val="both"/>
      </w:pPr>
    </w:p>
    <w:p w14:paraId="4967C750" w14:textId="481BBF3C" w:rsidR="000B4C6F" w:rsidRPr="00054D85" w:rsidRDefault="000B4C6F" w:rsidP="00EE48B9">
      <w:pPr>
        <w:jc w:val="both"/>
      </w:pPr>
      <w:r w:rsidRPr="00054D85">
        <w:t xml:space="preserve">The term </w:t>
      </w:r>
      <w:r w:rsidR="00505E49" w:rsidRPr="00054D85">
        <w:t>“</w:t>
      </w:r>
      <w:r w:rsidRPr="00054D85">
        <w:t>personally identifiable information</w:t>
      </w:r>
      <w:r w:rsidR="00505E49" w:rsidRPr="00054D85">
        <w:t>”</w:t>
      </w:r>
      <w:r w:rsidRPr="00054D85">
        <w:t xml:space="preserve"> means information that identifies a particular individual or enables a party to contact an individual, and includes the individual</w:t>
      </w:r>
      <w:r w:rsidR="00505E49" w:rsidRPr="00054D85">
        <w:t>’</w:t>
      </w:r>
      <w:r w:rsidRPr="00054D85">
        <w:t xml:space="preserve">s name, postal address, e-mail address and telephone number. Personally identifiable information is sometimes referred to in this Privacy Policy as </w:t>
      </w:r>
      <w:r w:rsidR="00505E49" w:rsidRPr="00054D85">
        <w:t>“</w:t>
      </w:r>
      <w:r w:rsidRPr="00054D85">
        <w:t>personal information.</w:t>
      </w:r>
      <w:r w:rsidR="00505E49" w:rsidRPr="00054D85">
        <w:t>”</w:t>
      </w:r>
      <w:r w:rsidRPr="00054D85">
        <w:t xml:space="preserve"> </w:t>
      </w:r>
    </w:p>
    <w:p w14:paraId="2D562666" w14:textId="77777777" w:rsidR="000B4C6F" w:rsidRPr="00054D85" w:rsidRDefault="000B4C6F" w:rsidP="00EE48B9">
      <w:pPr>
        <w:jc w:val="both"/>
      </w:pPr>
    </w:p>
    <w:p w14:paraId="5D0BE4D4" w14:textId="77777777" w:rsidR="000B4C6F" w:rsidRPr="00054D85" w:rsidRDefault="000B4C6F" w:rsidP="00EE48B9">
      <w:pPr>
        <w:jc w:val="both"/>
      </w:pPr>
      <w:r w:rsidRPr="00054D85">
        <w:t>The terms of this Privacy Policy are subject to all applicable laws</w:t>
      </w:r>
      <w:r w:rsidR="00D212B6" w:rsidRPr="00054D85">
        <w:t xml:space="preserve"> and regulations</w:t>
      </w:r>
      <w:r w:rsidRPr="00054D85">
        <w:t>.</w:t>
      </w:r>
    </w:p>
    <w:p w14:paraId="2C5687B0" w14:textId="77777777" w:rsidR="000B4C6F" w:rsidRPr="00054D85" w:rsidRDefault="000B4C6F" w:rsidP="00EE48B9">
      <w:pPr>
        <w:jc w:val="both"/>
      </w:pPr>
    </w:p>
    <w:p w14:paraId="0EA02948" w14:textId="77777777" w:rsidR="000B4C6F" w:rsidRPr="00054D85" w:rsidRDefault="000B4C6F" w:rsidP="00EE48B9">
      <w:pPr>
        <w:jc w:val="both"/>
        <w:rPr>
          <w:b/>
        </w:rPr>
      </w:pPr>
      <w:r w:rsidRPr="00054D85">
        <w:rPr>
          <w:b/>
        </w:rPr>
        <w:t>How do we collect the personally identifiable information of our users?</w:t>
      </w:r>
    </w:p>
    <w:p w14:paraId="315C676E" w14:textId="39CC4941" w:rsidR="000B4C6F" w:rsidRPr="00054D85" w:rsidRDefault="00462BAE" w:rsidP="00EE48B9">
      <w:pPr>
        <w:jc w:val="both"/>
      </w:pPr>
      <w:r w:rsidRPr="00054D85">
        <w:t>Company</w:t>
      </w:r>
      <w:r w:rsidR="000B4C6F" w:rsidRPr="00054D85">
        <w:t xml:space="preserve"> </w:t>
      </w:r>
      <w:r w:rsidR="006D725F" w:rsidRPr="00054D85">
        <w:t>may collect</w:t>
      </w:r>
      <w:r w:rsidR="000B4C6F" w:rsidRPr="00054D85">
        <w:t xml:space="preserve"> certain personal</w:t>
      </w:r>
      <w:r w:rsidR="006220B3" w:rsidRPr="00054D85">
        <w:t>ly</w:t>
      </w:r>
      <w:r w:rsidR="000B4C6F" w:rsidRPr="00054D85">
        <w:t xml:space="preserve"> identifiable information through a variety </w:t>
      </w:r>
      <w:r w:rsidR="006D725F" w:rsidRPr="00054D85">
        <w:t xml:space="preserve">of means and sources about </w:t>
      </w:r>
      <w:r w:rsidR="00654AAB" w:rsidRPr="00054D85">
        <w:t>users</w:t>
      </w:r>
      <w:r w:rsidR="006D725F" w:rsidRPr="00054D85">
        <w:t xml:space="preserve"> who visit, </w:t>
      </w:r>
      <w:r w:rsidR="006C01DF" w:rsidRPr="00054D85">
        <w:t>submit information through</w:t>
      </w:r>
      <w:r w:rsidR="00E37491" w:rsidRPr="00054D85">
        <w:t xml:space="preserve"> </w:t>
      </w:r>
      <w:r w:rsidR="000B4C6F" w:rsidRPr="00054D85">
        <w:t xml:space="preserve">or otherwise use the </w:t>
      </w:r>
      <w:r w:rsidRPr="00054D85">
        <w:t>Company</w:t>
      </w:r>
      <w:r w:rsidR="006D725F" w:rsidRPr="00054D85">
        <w:t xml:space="preserve"> website</w:t>
      </w:r>
      <w:r w:rsidR="00BF3B2F" w:rsidRPr="00054D85">
        <w:t xml:space="preserve"> or services</w:t>
      </w:r>
      <w:r w:rsidR="000B4C6F" w:rsidRPr="00054D85">
        <w:t>. We collect such information in the following manners:</w:t>
      </w:r>
    </w:p>
    <w:p w14:paraId="40F8AA3F" w14:textId="77777777" w:rsidR="000B4C6F" w:rsidRPr="00054D85" w:rsidRDefault="000B4C6F" w:rsidP="00EE48B9">
      <w:pPr>
        <w:jc w:val="both"/>
      </w:pPr>
    </w:p>
    <w:p w14:paraId="1EA81113" w14:textId="77777777" w:rsidR="000B4C6F" w:rsidRPr="00054D85" w:rsidRDefault="000B4C6F" w:rsidP="00EE48B9">
      <w:pPr>
        <w:jc w:val="both"/>
        <w:rPr>
          <w:b/>
        </w:rPr>
      </w:pPr>
      <w:r w:rsidRPr="00054D85">
        <w:rPr>
          <w:b/>
        </w:rPr>
        <w:lastRenderedPageBreak/>
        <w:t>Information You Provide to Us</w:t>
      </w:r>
    </w:p>
    <w:p w14:paraId="30A3C5BE" w14:textId="08F4BE13" w:rsidR="000B4C6F" w:rsidRPr="00054D85" w:rsidRDefault="000B4C6F" w:rsidP="00EE48B9">
      <w:pPr>
        <w:jc w:val="both"/>
      </w:pPr>
      <w:r w:rsidRPr="00054D85">
        <w:t>Much of the personally identifiable information we receive comes directly f</w:t>
      </w:r>
      <w:r w:rsidR="00600193" w:rsidRPr="00054D85">
        <w:t xml:space="preserve">rom users who are interested in </w:t>
      </w:r>
      <w:r w:rsidR="00BF3B2F" w:rsidRPr="00054D85">
        <w:t xml:space="preserve">signing up with the website services or </w:t>
      </w:r>
      <w:r w:rsidR="00600193" w:rsidRPr="00054D85">
        <w:t>obtaining information from and/or setting up</w:t>
      </w:r>
      <w:r w:rsidR="00664434" w:rsidRPr="00054D85">
        <w:t xml:space="preserve"> an appointment</w:t>
      </w:r>
      <w:r w:rsidR="00600193" w:rsidRPr="00054D85">
        <w:t xml:space="preserve"> with us in connection with the services we offer. </w:t>
      </w:r>
      <w:r w:rsidRPr="00054D85">
        <w:t xml:space="preserve">We collect personal information when you </w:t>
      </w:r>
      <w:r w:rsidR="00600193" w:rsidRPr="00054D85">
        <w:t xml:space="preserve">complete and submit a form through the </w:t>
      </w:r>
      <w:r w:rsidR="00462BAE" w:rsidRPr="00054D85">
        <w:t>Company</w:t>
      </w:r>
      <w:r w:rsidR="00600193" w:rsidRPr="00054D85">
        <w:t xml:space="preserve"> website in order to contact us for </w:t>
      </w:r>
      <w:r w:rsidR="00664434" w:rsidRPr="00054D85">
        <w:t>an appointment</w:t>
      </w:r>
      <w:r w:rsidR="00600193" w:rsidRPr="00054D85">
        <w:t xml:space="preserve"> or general inquiry, </w:t>
      </w:r>
      <w:r w:rsidRPr="00054D85">
        <w:t xml:space="preserve">or when you e-mail us. </w:t>
      </w:r>
      <w:r w:rsidR="002B6C45" w:rsidRPr="00054D85">
        <w:t xml:space="preserve">We will also collect information as part of the services or information provided during the audio and/or video teleconference consultation itself, and, to the extent applicable, through other telephonic communications. </w:t>
      </w:r>
      <w:r w:rsidR="009026DA" w:rsidRPr="00054D85">
        <w:t xml:space="preserve">You are responsible for ensuring the accuracy of the personally identifiable information that you submit to us. Inaccurate information will affect your experience when using the </w:t>
      </w:r>
      <w:r w:rsidR="00462BAE" w:rsidRPr="00054D85">
        <w:t>Company</w:t>
      </w:r>
      <w:r w:rsidR="009026DA" w:rsidRPr="00054D85">
        <w:t xml:space="preserve"> website or our services and our ability to contact you as described in this Privacy Policy. </w:t>
      </w:r>
      <w:r w:rsidRPr="00054D85">
        <w:t xml:space="preserve">We may also collect other types of information (non-identifiable information), such as gender, age, personal interests and medical or health-related information that we may associate with personally identifiable information. </w:t>
      </w:r>
    </w:p>
    <w:p w14:paraId="15E5DA93" w14:textId="77777777" w:rsidR="000B4C6F" w:rsidRPr="00054D85" w:rsidRDefault="000B4C6F" w:rsidP="00EE48B9">
      <w:pPr>
        <w:jc w:val="both"/>
      </w:pPr>
    </w:p>
    <w:p w14:paraId="2DFEF6FF" w14:textId="77777777" w:rsidR="000B4C6F" w:rsidRPr="00054D85" w:rsidRDefault="000B4C6F" w:rsidP="00EE48B9">
      <w:pPr>
        <w:jc w:val="both"/>
        <w:rPr>
          <w:b/>
        </w:rPr>
      </w:pPr>
      <w:r w:rsidRPr="00054D85">
        <w:rPr>
          <w:b/>
        </w:rPr>
        <w:t>Information Collected Through Technology</w:t>
      </w:r>
    </w:p>
    <w:p w14:paraId="295653F4" w14:textId="47AB997C" w:rsidR="000B4C6F" w:rsidRPr="00054D85" w:rsidRDefault="000B4C6F" w:rsidP="00EE48B9">
      <w:pPr>
        <w:jc w:val="both"/>
      </w:pPr>
      <w:r w:rsidRPr="00054D85">
        <w:t xml:space="preserve">We </w:t>
      </w:r>
      <w:r w:rsidR="004E79FA" w:rsidRPr="00054D85">
        <w:t>may</w:t>
      </w:r>
      <w:r w:rsidRPr="00054D85">
        <w:t xml:space="preserve"> collect information through technology to make our </w:t>
      </w:r>
      <w:r w:rsidR="004E79FA" w:rsidRPr="00054D85">
        <w:t>website</w:t>
      </w:r>
      <w:r w:rsidRPr="00054D85">
        <w:t xml:space="preserve"> more useful to you and to track user </w:t>
      </w:r>
      <w:r w:rsidR="004E79FA" w:rsidRPr="00054D85">
        <w:t>w</w:t>
      </w:r>
      <w:r w:rsidRPr="00054D85">
        <w:t xml:space="preserve">eb activity and interests. Our </w:t>
      </w:r>
      <w:r w:rsidR="004E79FA" w:rsidRPr="00054D85">
        <w:t>website may</w:t>
      </w:r>
      <w:r w:rsidRPr="00054D85">
        <w:t xml:space="preserve"> use </w:t>
      </w:r>
      <w:r w:rsidR="00505E49" w:rsidRPr="00054D85">
        <w:t>“</w:t>
      </w:r>
      <w:r w:rsidRPr="00054D85">
        <w:t>cookies,</w:t>
      </w:r>
      <w:r w:rsidR="00505E49" w:rsidRPr="00054D85">
        <w:t>”</w:t>
      </w:r>
      <w:r w:rsidRPr="00054D85">
        <w:t xml:space="preserve"> which are pieces of information a </w:t>
      </w:r>
      <w:r w:rsidR="004E79FA" w:rsidRPr="00054D85">
        <w:t>w</w:t>
      </w:r>
      <w:r w:rsidRPr="00054D85">
        <w:t xml:space="preserve">ebsite sends to your computer while you are viewing the </w:t>
      </w:r>
      <w:r w:rsidR="004E79FA" w:rsidRPr="00054D85">
        <w:t>w</w:t>
      </w:r>
      <w:r w:rsidRPr="00054D85">
        <w:t xml:space="preserve">ebsite, for a variety of purposes. </w:t>
      </w:r>
      <w:r w:rsidR="005A5D4D" w:rsidRPr="00054D85">
        <w:t xml:space="preserve">For example, when you return to our website after logging in, cookies may provide information to the site so that the site will remember who you are. </w:t>
      </w:r>
      <w:r w:rsidRPr="00054D85">
        <w:t xml:space="preserve">We </w:t>
      </w:r>
      <w:r w:rsidR="004E79FA" w:rsidRPr="00054D85">
        <w:t xml:space="preserve">may </w:t>
      </w:r>
      <w:r w:rsidRPr="00054D85">
        <w:t xml:space="preserve">also use information collected through </w:t>
      </w:r>
      <w:r w:rsidR="004E79FA" w:rsidRPr="00054D85">
        <w:t>w</w:t>
      </w:r>
      <w:r w:rsidRPr="00054D85">
        <w:t xml:space="preserve">eb beacons, which are small pieces of data that are embedded in images on the pages of </w:t>
      </w:r>
      <w:r w:rsidR="004E79FA" w:rsidRPr="00054D85">
        <w:t>websites</w:t>
      </w:r>
      <w:r w:rsidRPr="00054D85">
        <w:t>, t</w:t>
      </w:r>
      <w:r w:rsidR="004E79FA" w:rsidRPr="00054D85">
        <w:t>o</w:t>
      </w:r>
      <w:r w:rsidRPr="00054D85">
        <w:t xml:space="preserve"> analyze the traffic patterns on our </w:t>
      </w:r>
      <w:r w:rsidR="004E79FA" w:rsidRPr="00054D85">
        <w:t>website</w:t>
      </w:r>
      <w:r w:rsidRPr="00054D85">
        <w:t xml:space="preserve">, such as the frequency with which our users visit various parts or pages of our </w:t>
      </w:r>
      <w:r w:rsidR="004E79FA" w:rsidRPr="00054D85">
        <w:t>website</w:t>
      </w:r>
      <w:r w:rsidRPr="00054D85">
        <w:t>. We may also use these technical methods in HTML e-mails that we send to our users to determine whether our users have opened those e-mails and/or clicked on links in those e-mails.</w:t>
      </w:r>
    </w:p>
    <w:p w14:paraId="6FDF7DC5" w14:textId="77777777" w:rsidR="000B4C6F" w:rsidRPr="00054D85" w:rsidRDefault="000B4C6F" w:rsidP="00EE48B9">
      <w:pPr>
        <w:jc w:val="both"/>
      </w:pPr>
    </w:p>
    <w:p w14:paraId="6BE8EF5E" w14:textId="7D5084FE" w:rsidR="000B4C6F" w:rsidRPr="00054D85" w:rsidRDefault="000B4C6F" w:rsidP="00EE48B9">
      <w:pPr>
        <w:jc w:val="both"/>
      </w:pPr>
      <w:r w:rsidRPr="00054D85">
        <w:t xml:space="preserve">You may engage in certain transactions without </w:t>
      </w:r>
      <w:r w:rsidR="009026DA" w:rsidRPr="00054D85">
        <w:t xml:space="preserve">submitting </w:t>
      </w:r>
      <w:r w:rsidR="006220B3" w:rsidRPr="00054D85">
        <w:t xml:space="preserve">an </w:t>
      </w:r>
      <w:r w:rsidR="009026DA" w:rsidRPr="00054D85">
        <w:t>inquiry</w:t>
      </w:r>
      <w:r w:rsidR="006220B3" w:rsidRPr="00054D85">
        <w:t xml:space="preserve">, </w:t>
      </w:r>
      <w:r w:rsidR="009026DA" w:rsidRPr="00054D85">
        <w:t>consultation request forms</w:t>
      </w:r>
      <w:r w:rsidRPr="00054D85">
        <w:t xml:space="preserve"> </w:t>
      </w:r>
      <w:r w:rsidR="00EC0471" w:rsidRPr="00054D85">
        <w:t>or emails through</w:t>
      </w:r>
      <w:r w:rsidRPr="00054D85">
        <w:t xml:space="preserve"> our </w:t>
      </w:r>
      <w:r w:rsidR="00086411" w:rsidRPr="00054D85">
        <w:t>website</w:t>
      </w:r>
      <w:r w:rsidRPr="00054D85">
        <w:t xml:space="preserve">. </w:t>
      </w:r>
      <w:r w:rsidR="00EC0471" w:rsidRPr="00054D85">
        <w:t xml:space="preserve">In such cases, </w:t>
      </w:r>
      <w:r w:rsidRPr="00054D85">
        <w:t xml:space="preserve">we may gather personally identifiable information, </w:t>
      </w:r>
      <w:r w:rsidR="006220B3" w:rsidRPr="00054D85">
        <w:t>which may include, but is not limited to,</w:t>
      </w:r>
      <w:r w:rsidRPr="00054D85">
        <w:t xml:space="preserve"> your computer</w:t>
      </w:r>
      <w:r w:rsidR="00505E49" w:rsidRPr="00054D85">
        <w:t>’</w:t>
      </w:r>
      <w:r w:rsidRPr="00054D85">
        <w:t>s IP address.</w:t>
      </w:r>
    </w:p>
    <w:p w14:paraId="6233CC47" w14:textId="77777777" w:rsidR="000B4C6F" w:rsidRPr="00054D85" w:rsidRDefault="000B4C6F" w:rsidP="00EE48B9">
      <w:pPr>
        <w:jc w:val="both"/>
      </w:pPr>
    </w:p>
    <w:p w14:paraId="7830A59E" w14:textId="04DC9D4E" w:rsidR="000B4C6F" w:rsidRPr="00054D85" w:rsidRDefault="000B4C6F" w:rsidP="00EE48B9">
      <w:pPr>
        <w:jc w:val="both"/>
      </w:pPr>
      <w:r w:rsidRPr="00054D85">
        <w:t xml:space="preserve">We may manage and place advertisements on our </w:t>
      </w:r>
      <w:r w:rsidR="008255F1" w:rsidRPr="00054D85">
        <w:t>website</w:t>
      </w:r>
      <w:r w:rsidRPr="00054D85">
        <w:t xml:space="preserve"> on behalf of third parties referred to herein as </w:t>
      </w:r>
      <w:r w:rsidR="00505E49" w:rsidRPr="00054D85">
        <w:t>“</w:t>
      </w:r>
      <w:r w:rsidRPr="00054D85">
        <w:t>network advertisers.</w:t>
      </w:r>
      <w:r w:rsidR="00505E49" w:rsidRPr="00054D85">
        <w:t>”</w:t>
      </w:r>
      <w:r w:rsidRPr="00054D85">
        <w:t xml:space="preserve"> We may also use cookies and other technology to collect information when you click on or move your cursor over one of these banner advertisements. </w:t>
      </w:r>
    </w:p>
    <w:p w14:paraId="7D4E98D4" w14:textId="77777777" w:rsidR="000B4C6F" w:rsidRPr="00054D85" w:rsidRDefault="000B4C6F" w:rsidP="00EE48B9">
      <w:pPr>
        <w:jc w:val="both"/>
      </w:pPr>
    </w:p>
    <w:p w14:paraId="4B49F593" w14:textId="77777777" w:rsidR="000B4C6F" w:rsidRPr="00054D85" w:rsidRDefault="000B4C6F" w:rsidP="00EE48B9">
      <w:pPr>
        <w:jc w:val="both"/>
      </w:pPr>
      <w:r w:rsidRPr="00054D85">
        <w:t xml:space="preserve">Please note that once you have clicked on any such advertisement and have left our </w:t>
      </w:r>
      <w:r w:rsidR="0067249A" w:rsidRPr="00054D85">
        <w:t>website</w:t>
      </w:r>
      <w:r w:rsidRPr="00054D85">
        <w:t xml:space="preserve">, our Privacy Policy no longer applies and you must read the privacy policy of the advertiser to see how your personal information will be handled on its </w:t>
      </w:r>
      <w:r w:rsidR="0067249A" w:rsidRPr="00054D85">
        <w:t>w</w:t>
      </w:r>
      <w:r w:rsidRPr="00054D85">
        <w:t xml:space="preserve">ebsite. Advertisers or other third party companies </w:t>
      </w:r>
      <w:r w:rsidR="0067249A" w:rsidRPr="00054D85">
        <w:t>will</w:t>
      </w:r>
      <w:r w:rsidRPr="00054D85">
        <w:t xml:space="preserve"> not have access to our cookies or other information-gathering technology.</w:t>
      </w:r>
    </w:p>
    <w:p w14:paraId="6F5EEC47" w14:textId="77777777" w:rsidR="000B4C6F" w:rsidRPr="00054D85" w:rsidRDefault="000B4C6F" w:rsidP="00EE48B9">
      <w:pPr>
        <w:jc w:val="both"/>
      </w:pPr>
    </w:p>
    <w:p w14:paraId="279B64DE" w14:textId="77777777" w:rsidR="000B4C6F" w:rsidRPr="00054D85" w:rsidRDefault="000B4C6F" w:rsidP="00EE48B9">
      <w:pPr>
        <w:jc w:val="both"/>
        <w:rPr>
          <w:b/>
        </w:rPr>
      </w:pPr>
      <w:r w:rsidRPr="00054D85">
        <w:rPr>
          <w:b/>
        </w:rPr>
        <w:t>Information That We Collect from Others</w:t>
      </w:r>
    </w:p>
    <w:p w14:paraId="0F7962E8" w14:textId="77777777" w:rsidR="000B4C6F" w:rsidRPr="00054D85" w:rsidRDefault="000B4C6F" w:rsidP="00EE48B9">
      <w:pPr>
        <w:jc w:val="both"/>
      </w:pPr>
      <w:r w:rsidRPr="00054D85">
        <w:t xml:space="preserve">We may supplement personally identifiable information that we have collected directly from our users with other information that we obtain from third parties. If and when we associate any information that we obtained from third parties with personally identifiable information that we have collected under this Privacy Policy, we will treat the acquired information exactly like the information that we collected ourselves. </w:t>
      </w:r>
    </w:p>
    <w:p w14:paraId="3ED411FB" w14:textId="77777777" w:rsidR="000B4C6F" w:rsidRPr="00054D85" w:rsidRDefault="000B4C6F" w:rsidP="00EE48B9">
      <w:pPr>
        <w:jc w:val="both"/>
      </w:pPr>
    </w:p>
    <w:p w14:paraId="68C2B0C2" w14:textId="77777777" w:rsidR="000B4C6F" w:rsidRPr="00054D85" w:rsidRDefault="000B4C6F" w:rsidP="00EE48B9">
      <w:pPr>
        <w:jc w:val="both"/>
        <w:rPr>
          <w:b/>
        </w:rPr>
      </w:pPr>
      <w:r w:rsidRPr="00054D85">
        <w:rPr>
          <w:b/>
        </w:rPr>
        <w:t>How is personally identifiable information used?</w:t>
      </w:r>
    </w:p>
    <w:p w14:paraId="1003F5DF" w14:textId="77777777" w:rsidR="000B4C6F" w:rsidRPr="00054D85" w:rsidRDefault="00B71740" w:rsidP="00EE48B9">
      <w:pPr>
        <w:jc w:val="both"/>
      </w:pPr>
      <w:r w:rsidRPr="00054D85">
        <w:t>W</w:t>
      </w:r>
      <w:r w:rsidR="000B4C6F" w:rsidRPr="00054D85">
        <w:t>e will never rent, sell, disseminate or share personal information about you with non-affiliated companies or third parties, except when we have your permission or under the circumstances set forth in detail below.</w:t>
      </w:r>
    </w:p>
    <w:p w14:paraId="02FC1500" w14:textId="77777777" w:rsidR="000B4C6F" w:rsidRPr="00054D85" w:rsidRDefault="000B4C6F" w:rsidP="00EE48B9">
      <w:pPr>
        <w:jc w:val="both"/>
      </w:pPr>
    </w:p>
    <w:p w14:paraId="1BBE6231" w14:textId="150AF604" w:rsidR="000B4C6F" w:rsidRPr="00054D85" w:rsidRDefault="000B4C6F" w:rsidP="00EE48B9">
      <w:pPr>
        <w:jc w:val="both"/>
      </w:pPr>
      <w:r w:rsidRPr="00054D85">
        <w:t xml:space="preserve">Personally identifiable information collected may be shared within and used by </w:t>
      </w:r>
      <w:r w:rsidR="00505E49" w:rsidRPr="00054D85">
        <w:t>Company</w:t>
      </w:r>
      <w:r w:rsidRPr="00054D85">
        <w:t xml:space="preserve"> for several purposes. For example, </w:t>
      </w:r>
      <w:r w:rsidR="00462BAE" w:rsidRPr="00054D85">
        <w:t>Company</w:t>
      </w:r>
      <w:r w:rsidR="00EC0471" w:rsidRPr="00054D85">
        <w:t xml:space="preserve"> </w:t>
      </w:r>
      <w:r w:rsidRPr="00054D85">
        <w:t xml:space="preserve">may use your personal information to send you promotional materials about goods and services, including special offers and promotions, either offered by </w:t>
      </w:r>
      <w:r w:rsidR="00462BAE" w:rsidRPr="00054D85">
        <w:t>Company</w:t>
      </w:r>
      <w:r w:rsidRPr="00054D85">
        <w:t xml:space="preserve"> or offered by third parties (sent by </w:t>
      </w:r>
      <w:r w:rsidR="00462BAE" w:rsidRPr="00054D85">
        <w:t>Company</w:t>
      </w:r>
      <w:r w:rsidRPr="00054D85">
        <w:t xml:space="preserve"> on behalf of these third parties). These promotional materials may be sent to you by postal mail, e-mail or other means. We may also use your personal information for </w:t>
      </w:r>
      <w:r w:rsidR="00505E49" w:rsidRPr="00054D85">
        <w:t>“</w:t>
      </w:r>
      <w:r w:rsidRPr="00054D85">
        <w:t>Operational Uses,</w:t>
      </w:r>
      <w:r w:rsidR="00505E49" w:rsidRPr="00054D85">
        <w:t>”</w:t>
      </w:r>
      <w:r w:rsidRPr="00054D85">
        <w:t xml:space="preserve"> such as to complete transactions requested by you (for example, your purchase of </w:t>
      </w:r>
      <w:r w:rsidR="00A57327" w:rsidRPr="00054D85">
        <w:t>our services</w:t>
      </w:r>
      <w:r w:rsidRPr="00054D85">
        <w:t xml:space="preserve">) or to send you administrative communications. Finally, </w:t>
      </w:r>
      <w:r w:rsidR="00462BAE" w:rsidRPr="00054D85">
        <w:t>Company</w:t>
      </w:r>
      <w:r w:rsidRPr="00054D85">
        <w:t xml:space="preserve"> may take your personally identifiable information that is associated with other information about you (i.e. demographic information including age, sex, etc.) and make it non-personally identifiable (</w:t>
      </w:r>
      <w:r w:rsidR="00505E49" w:rsidRPr="00054D85">
        <w:t>“</w:t>
      </w:r>
      <w:r w:rsidRPr="00054D85">
        <w:t>non-identifiable</w:t>
      </w:r>
      <w:r w:rsidR="00505E49" w:rsidRPr="00054D85">
        <w:t>”</w:t>
      </w:r>
      <w:r w:rsidRPr="00054D85">
        <w:t>) by removing all personally identifiable characteristics, such as your name and e-mail address.</w:t>
      </w:r>
    </w:p>
    <w:p w14:paraId="71C9A653" w14:textId="77777777" w:rsidR="000B4C6F" w:rsidRPr="00054D85" w:rsidRDefault="000B4C6F" w:rsidP="00EE48B9">
      <w:pPr>
        <w:jc w:val="both"/>
      </w:pPr>
    </w:p>
    <w:p w14:paraId="5FFEBBA8" w14:textId="6BEADD11" w:rsidR="000B4C6F" w:rsidRPr="00054D85" w:rsidRDefault="000B4C6F" w:rsidP="00EE48B9">
      <w:pPr>
        <w:jc w:val="both"/>
      </w:pPr>
      <w:r w:rsidRPr="00054D85">
        <w:t xml:space="preserve">At times, </w:t>
      </w:r>
      <w:r w:rsidR="00462BAE" w:rsidRPr="00054D85">
        <w:t>Company</w:t>
      </w:r>
      <w:r w:rsidRPr="00054D85">
        <w:t xml:space="preserve"> may </w:t>
      </w:r>
      <w:r w:rsidR="00877ED3" w:rsidRPr="00054D85">
        <w:t>engage</w:t>
      </w:r>
      <w:r w:rsidRPr="00054D85">
        <w:t xml:space="preserve"> </w:t>
      </w:r>
      <w:r w:rsidR="00877ED3" w:rsidRPr="00054D85">
        <w:t xml:space="preserve">or otherwise contract with </w:t>
      </w:r>
      <w:r w:rsidRPr="00054D85">
        <w:t xml:space="preserve">companies to help deliver products or services that you request from </w:t>
      </w:r>
      <w:r w:rsidR="00462BAE" w:rsidRPr="00054D85">
        <w:t>Company</w:t>
      </w:r>
      <w:r w:rsidRPr="00054D85">
        <w:t>. Examples of these companies may include packaging, printing, mailing or delivery companies. In these instances, there may be a need to share your information with these companies to fulfill your requests. Unless stated otherwise, these companies are allowed to gather, receive and use your information only for the purposes described in this paragraph or as required by law.</w:t>
      </w:r>
    </w:p>
    <w:p w14:paraId="4A71FF76" w14:textId="77777777" w:rsidR="000B4C6F" w:rsidRPr="00054D85" w:rsidRDefault="000B4C6F" w:rsidP="00EE48B9">
      <w:pPr>
        <w:jc w:val="both"/>
      </w:pPr>
    </w:p>
    <w:p w14:paraId="12622D22" w14:textId="2C2FD694" w:rsidR="000B4C6F" w:rsidRPr="00054D85" w:rsidRDefault="00462BAE" w:rsidP="00EE48B9">
      <w:pPr>
        <w:jc w:val="both"/>
      </w:pPr>
      <w:r w:rsidRPr="00054D85">
        <w:t>Company</w:t>
      </w:r>
      <w:r w:rsidR="000B4C6F" w:rsidRPr="00054D85">
        <w:t xml:space="preserve"> </w:t>
      </w:r>
      <w:r w:rsidR="006C6FA5" w:rsidRPr="00054D85">
        <w:t>may contract</w:t>
      </w:r>
      <w:r w:rsidR="000B4C6F" w:rsidRPr="00054D85">
        <w:t xml:space="preserve"> with a third party to help manage and optimize our Internet business and communications. </w:t>
      </w:r>
      <w:r w:rsidR="006C6FA5" w:rsidRPr="00054D85">
        <w:t>Website tracking services help websites to</w:t>
      </w:r>
      <w:r w:rsidR="000B4C6F" w:rsidRPr="00054D85">
        <w:t xml:space="preserve"> measure the effectiveness of advertising and how visitors use </w:t>
      </w:r>
      <w:r w:rsidR="006C6FA5" w:rsidRPr="00054D85">
        <w:t>a</w:t>
      </w:r>
      <w:r w:rsidR="000B4C6F" w:rsidRPr="00054D85">
        <w:t xml:space="preserve"> </w:t>
      </w:r>
      <w:r w:rsidR="006C6FA5" w:rsidRPr="00054D85">
        <w:t>web</w:t>
      </w:r>
      <w:r w:rsidR="000B4C6F" w:rsidRPr="00054D85">
        <w:t xml:space="preserve">site through </w:t>
      </w:r>
      <w:r w:rsidR="006C6FA5" w:rsidRPr="00054D85">
        <w:t>the use of w</w:t>
      </w:r>
      <w:r w:rsidR="000B4C6F" w:rsidRPr="00054D85">
        <w:t xml:space="preserve">eb beacons and cookies provided by </w:t>
      </w:r>
      <w:r w:rsidR="005C7691" w:rsidRPr="00054D85">
        <w:t xml:space="preserve">such </w:t>
      </w:r>
      <w:r w:rsidR="000B4C6F" w:rsidRPr="00054D85">
        <w:t xml:space="preserve">company. The type of information we </w:t>
      </w:r>
      <w:r w:rsidR="005C7691" w:rsidRPr="00054D85">
        <w:t xml:space="preserve">may </w:t>
      </w:r>
      <w:r w:rsidR="000B4C6F" w:rsidRPr="00054D85">
        <w:t xml:space="preserve">collect includes, but is not limited to, the pages visited and links clicked by users. By supplementing our records, this information </w:t>
      </w:r>
      <w:r w:rsidR="00842AEC" w:rsidRPr="00054D85">
        <w:t>would help</w:t>
      </w:r>
      <w:r w:rsidR="000B4C6F" w:rsidRPr="00054D85">
        <w:t xml:space="preserve"> us </w:t>
      </w:r>
      <w:r w:rsidR="00842AEC" w:rsidRPr="00054D85">
        <w:t xml:space="preserve">to </w:t>
      </w:r>
      <w:r w:rsidR="000B4C6F" w:rsidRPr="00054D85">
        <w:t xml:space="preserve">learn things such as what pages are most useful </w:t>
      </w:r>
      <w:r w:rsidR="00C079D7" w:rsidRPr="00054D85">
        <w:t xml:space="preserve">and attractive to our visitors and </w:t>
      </w:r>
      <w:r w:rsidR="000B4C6F" w:rsidRPr="00054D85">
        <w:t xml:space="preserve">which of our tools and information most interest our </w:t>
      </w:r>
      <w:r w:rsidR="00C079D7" w:rsidRPr="00054D85">
        <w:t>visitors</w:t>
      </w:r>
      <w:r w:rsidR="000B4C6F" w:rsidRPr="00054D85">
        <w:t xml:space="preserve">. Although the third party company </w:t>
      </w:r>
      <w:r w:rsidR="00C079D7" w:rsidRPr="00054D85">
        <w:t xml:space="preserve">would log </w:t>
      </w:r>
      <w:r w:rsidR="000B4C6F" w:rsidRPr="00054D85">
        <w:t xml:space="preserve">the information coming from our </w:t>
      </w:r>
      <w:r w:rsidR="00C079D7" w:rsidRPr="00054D85">
        <w:t>web</w:t>
      </w:r>
      <w:r w:rsidR="000B4C6F" w:rsidRPr="00054D85">
        <w:t xml:space="preserve">site on our behalf, we </w:t>
      </w:r>
      <w:r w:rsidR="00C079D7" w:rsidRPr="00054D85">
        <w:t xml:space="preserve">would </w:t>
      </w:r>
      <w:r w:rsidR="000B4C6F" w:rsidRPr="00054D85">
        <w:t>control how th</w:t>
      </w:r>
      <w:r w:rsidR="00C079D7" w:rsidRPr="00054D85">
        <w:t>at data may and may not be used</w:t>
      </w:r>
      <w:r w:rsidR="000B4C6F" w:rsidRPr="00054D85">
        <w:t>.</w:t>
      </w:r>
    </w:p>
    <w:p w14:paraId="5B6A2DF8" w14:textId="77777777" w:rsidR="000B4C6F" w:rsidRPr="00054D85" w:rsidRDefault="000B4C6F" w:rsidP="00EE48B9">
      <w:pPr>
        <w:jc w:val="both"/>
      </w:pPr>
    </w:p>
    <w:p w14:paraId="13725AEA" w14:textId="38EE0891" w:rsidR="000B4C6F" w:rsidRPr="00054D85" w:rsidRDefault="00462BAE" w:rsidP="00EE48B9">
      <w:pPr>
        <w:jc w:val="both"/>
      </w:pPr>
      <w:r w:rsidRPr="00054D85">
        <w:t>Company</w:t>
      </w:r>
      <w:r w:rsidR="000B4C6F" w:rsidRPr="00054D85">
        <w:t xml:space="preserve"> will disclose personal information when it believes in good faith that such disclosures (a) are required by law, such as to comply</w:t>
      </w:r>
      <w:r w:rsidR="00505E49" w:rsidRPr="00054D85">
        <w:t xml:space="preserve"> with a court order or subpoena;</w:t>
      </w:r>
      <w:r w:rsidR="000B4C6F" w:rsidRPr="00054D85">
        <w:t xml:space="preserve"> or (b) will help to enforce </w:t>
      </w:r>
      <w:r w:rsidR="00877ED3" w:rsidRPr="00054D85">
        <w:t xml:space="preserve">any of </w:t>
      </w:r>
      <w:r w:rsidR="00505E49" w:rsidRPr="00054D85">
        <w:t>our Terms of Use,</w:t>
      </w:r>
      <w:r w:rsidR="000B4C6F" w:rsidRPr="00054D85">
        <w:t xml:space="preserve"> protect your safety or security, including the safety and security </w:t>
      </w:r>
      <w:r w:rsidR="00505E49" w:rsidRPr="00054D85">
        <w:t>of property that belongs to you,</w:t>
      </w:r>
      <w:r w:rsidR="000B4C6F" w:rsidRPr="00054D85">
        <w:t xml:space="preserve"> and/or protect the safety and security of our </w:t>
      </w:r>
      <w:r w:rsidR="00A5035F" w:rsidRPr="00054D85">
        <w:t>website</w:t>
      </w:r>
      <w:r w:rsidR="000B4C6F" w:rsidRPr="00054D85">
        <w:t>,</w:t>
      </w:r>
      <w:r w:rsidR="00505E49" w:rsidRPr="00054D85">
        <w:t xml:space="preserve"> or the Company</w:t>
      </w:r>
      <w:r w:rsidR="007332DD" w:rsidRPr="00054D85">
        <w:t>,</w:t>
      </w:r>
      <w:r w:rsidR="000B4C6F" w:rsidRPr="00054D85">
        <w:t xml:space="preserve"> and/or third parties, including the safety and security of property that belongs to</w:t>
      </w:r>
      <w:r w:rsidR="007332DD" w:rsidRPr="00054D85">
        <w:t xml:space="preserve"> professional entities rendering services related to </w:t>
      </w:r>
      <w:r w:rsidR="00505E49" w:rsidRPr="00054D85">
        <w:t>Company’s website</w:t>
      </w:r>
      <w:r w:rsidR="007332DD" w:rsidRPr="00054D85">
        <w:t xml:space="preserve"> </w:t>
      </w:r>
      <w:r w:rsidR="000B4C6F" w:rsidRPr="00054D85">
        <w:t>or third parties.</w:t>
      </w:r>
    </w:p>
    <w:p w14:paraId="251671FD" w14:textId="77777777" w:rsidR="000B4C6F" w:rsidRPr="00054D85" w:rsidRDefault="000B4C6F" w:rsidP="00EE48B9">
      <w:pPr>
        <w:jc w:val="both"/>
      </w:pPr>
    </w:p>
    <w:p w14:paraId="691FCC7A" w14:textId="77777777" w:rsidR="000B4C6F" w:rsidRPr="00054D85" w:rsidRDefault="000B4C6F" w:rsidP="00EE48B9">
      <w:pPr>
        <w:jc w:val="both"/>
        <w:rPr>
          <w:b/>
        </w:rPr>
      </w:pPr>
      <w:r w:rsidRPr="00054D85">
        <w:rPr>
          <w:b/>
        </w:rPr>
        <w:t>What choices do you have about the collection and use of your personally identifiable information?</w:t>
      </w:r>
    </w:p>
    <w:p w14:paraId="03F44ECC" w14:textId="38E12E6C" w:rsidR="000B4C6F" w:rsidRPr="00054D85" w:rsidRDefault="000B4C6F" w:rsidP="00EE48B9">
      <w:pPr>
        <w:jc w:val="both"/>
      </w:pPr>
      <w:r w:rsidRPr="00054D85">
        <w:lastRenderedPageBreak/>
        <w:t xml:space="preserve">With regard to personal information that you have provided under this Privacy Policy, </w:t>
      </w:r>
      <w:r w:rsidR="008134A6" w:rsidRPr="00054D85">
        <w:t>you may</w:t>
      </w:r>
      <w:r w:rsidRPr="00054D85">
        <w:t xml:space="preserve"> </w:t>
      </w:r>
      <w:r w:rsidR="008134A6" w:rsidRPr="00054D85">
        <w:t xml:space="preserve">exercise your </w:t>
      </w:r>
      <w:r w:rsidRPr="00054D85">
        <w:t>opt-out choices available to you</w:t>
      </w:r>
      <w:r w:rsidR="009C307C" w:rsidRPr="00054D85">
        <w:t xml:space="preserve"> (</w:t>
      </w:r>
      <w:r w:rsidR="005A5D4D" w:rsidRPr="00054D85">
        <w:t xml:space="preserve">if any and </w:t>
      </w:r>
      <w:r w:rsidR="009C307C" w:rsidRPr="00054D85">
        <w:t>where applicable)</w:t>
      </w:r>
      <w:r w:rsidR="008134A6" w:rsidRPr="00054D85">
        <w:t xml:space="preserve"> </w:t>
      </w:r>
      <w:r w:rsidRPr="00054D85">
        <w:t>by contacting us directly as described below.</w:t>
      </w:r>
    </w:p>
    <w:p w14:paraId="4E7F9FDB" w14:textId="77777777" w:rsidR="000B4C6F" w:rsidRPr="00054D85" w:rsidRDefault="000B4C6F" w:rsidP="00EE48B9">
      <w:pPr>
        <w:jc w:val="both"/>
      </w:pPr>
    </w:p>
    <w:p w14:paraId="112473CC" w14:textId="5C782F20" w:rsidR="000B4C6F" w:rsidRPr="00054D85" w:rsidRDefault="000B4C6F" w:rsidP="00EE48B9">
      <w:pPr>
        <w:jc w:val="both"/>
      </w:pPr>
      <w:r w:rsidRPr="00054D85">
        <w:t>Please keep in mind that any opt-out choices you make will not apply in situations where</w:t>
      </w:r>
      <w:r w:rsidR="00505E49" w:rsidRPr="00054D85">
        <w:t>:</w:t>
      </w:r>
      <w:r w:rsidRPr="00054D85">
        <w:t xml:space="preserve"> (a) you either have made, simultaneously make or later make a specific request for information from </w:t>
      </w:r>
      <w:r w:rsidR="00505E49" w:rsidRPr="00054D85">
        <w:t>Company’s website;</w:t>
      </w:r>
      <w:r w:rsidRPr="00054D85">
        <w:t xml:space="preserve"> (b) </w:t>
      </w:r>
      <w:r w:rsidR="00462BAE" w:rsidRPr="00054D85">
        <w:t>Company</w:t>
      </w:r>
      <w:r w:rsidRPr="00054D85">
        <w:t xml:space="preserve"> uses your personal information for </w:t>
      </w:r>
      <w:r w:rsidR="00505E49" w:rsidRPr="00054D85">
        <w:t>“</w:t>
      </w:r>
      <w:r w:rsidRPr="00054D85">
        <w:t>Operational Uses</w:t>
      </w:r>
      <w:r w:rsidR="00505E49" w:rsidRPr="00054D85">
        <w:t>”</w:t>
      </w:r>
      <w:r w:rsidR="008134A6" w:rsidRPr="00054D85">
        <w:t xml:space="preserve"> (as described above)</w:t>
      </w:r>
      <w:r w:rsidR="00505E49" w:rsidRPr="00054D85">
        <w:t>;</w:t>
      </w:r>
      <w:r w:rsidR="008134A6" w:rsidRPr="00054D85">
        <w:t xml:space="preserve"> </w:t>
      </w:r>
      <w:r w:rsidRPr="00054D85">
        <w:t>or (</w:t>
      </w:r>
      <w:r w:rsidR="008134A6" w:rsidRPr="00054D85">
        <w:t>c</w:t>
      </w:r>
      <w:r w:rsidRPr="00054D85">
        <w:t xml:space="preserve">) </w:t>
      </w:r>
      <w:r w:rsidR="00462BAE" w:rsidRPr="00054D85">
        <w:t>Company</w:t>
      </w:r>
      <w:r w:rsidRPr="00054D85">
        <w:t xml:space="preserve"> collects your personally identifiable information under any of the provisions above. </w:t>
      </w:r>
    </w:p>
    <w:p w14:paraId="3E7B076A" w14:textId="77777777" w:rsidR="000B4C6F" w:rsidRPr="00054D85" w:rsidRDefault="000B4C6F" w:rsidP="00EE48B9">
      <w:pPr>
        <w:jc w:val="both"/>
      </w:pPr>
    </w:p>
    <w:p w14:paraId="10D85117" w14:textId="71BCA915" w:rsidR="000B4C6F" w:rsidRPr="00054D85" w:rsidRDefault="002525B5" w:rsidP="00EE48B9">
      <w:pPr>
        <w:jc w:val="both"/>
      </w:pPr>
      <w:r w:rsidRPr="00054D85">
        <w:t>I</w:t>
      </w:r>
      <w:r w:rsidR="000B4C6F" w:rsidRPr="00054D85">
        <w:t xml:space="preserve">f you do not exercise your opt-out choices upon </w:t>
      </w:r>
      <w:r w:rsidRPr="00054D85">
        <w:t>sign up/</w:t>
      </w:r>
      <w:r w:rsidR="000B4C6F" w:rsidRPr="00054D85">
        <w:t xml:space="preserve">registration or initial log-in at our </w:t>
      </w:r>
      <w:r w:rsidRPr="00054D85">
        <w:t>website</w:t>
      </w:r>
      <w:r w:rsidR="000B4C6F" w:rsidRPr="00054D85">
        <w:t xml:space="preserve">, it may take up to ninety (90) days for your opt-out choices to be fully effective. Our systems </w:t>
      </w:r>
      <w:r w:rsidRPr="00054D85">
        <w:t xml:space="preserve">may </w:t>
      </w:r>
      <w:r w:rsidR="000B4C6F" w:rsidRPr="00054D85">
        <w:t xml:space="preserve">require time to update, and promotional mailings, by e-mail or otherwise, using personal information shared before your opt-out may already be in process. Thus, you might continue to receive promotional materials from </w:t>
      </w:r>
      <w:r w:rsidR="00462BAE" w:rsidRPr="00054D85">
        <w:t>Company</w:t>
      </w:r>
      <w:r w:rsidR="000B4C6F" w:rsidRPr="00054D85">
        <w:t xml:space="preserve"> based upon the personal information you have provided under this Privacy Policy for up to ninety (90) days. </w:t>
      </w:r>
    </w:p>
    <w:p w14:paraId="55ABA231" w14:textId="77777777" w:rsidR="000B4C6F" w:rsidRPr="00054D85" w:rsidRDefault="000B4C6F" w:rsidP="00EE48B9">
      <w:pPr>
        <w:jc w:val="both"/>
      </w:pPr>
    </w:p>
    <w:p w14:paraId="347A0C8A" w14:textId="77777777" w:rsidR="000B4C6F" w:rsidRPr="00054D85" w:rsidRDefault="000B4C6F" w:rsidP="00EE48B9">
      <w:pPr>
        <w:jc w:val="both"/>
        <w:rPr>
          <w:b/>
        </w:rPr>
      </w:pPr>
      <w:r w:rsidRPr="00054D85">
        <w:rPr>
          <w:b/>
        </w:rPr>
        <w:t>What kinds of security measures do we take to safeguard your personally identifiable information?</w:t>
      </w:r>
    </w:p>
    <w:p w14:paraId="493FE2B3" w14:textId="77777777" w:rsidR="000B4C6F" w:rsidRPr="00054D85" w:rsidRDefault="000B4C6F" w:rsidP="00EE48B9">
      <w:pPr>
        <w:jc w:val="both"/>
      </w:pPr>
      <w:r w:rsidRPr="00054D85">
        <w:t>The security and confidentiality of your information is of utmost importance to us. We have imp</w:t>
      </w:r>
      <w:r w:rsidR="001D46FA" w:rsidRPr="00054D85">
        <w:t xml:space="preserve">lemented technical, </w:t>
      </w:r>
      <w:r w:rsidRPr="00054D85">
        <w:t>administrative and physical security measures to protect user information from unauthorized access and improper use. For example, we limit access to personal information about you to employees who we believe reasonably need to come into contact with that information to provide products or services to you or in order to do their jobs. From time to time, we review our security procedures in order to consider appropriate new technology and methods. Please be aware though that, despite our best efforts, no security measures are perfect or impenetrable.</w:t>
      </w:r>
    </w:p>
    <w:p w14:paraId="32E8BB54" w14:textId="77777777" w:rsidR="004402AD" w:rsidRPr="00054D85" w:rsidRDefault="004402AD" w:rsidP="00EE48B9">
      <w:pPr>
        <w:jc w:val="both"/>
      </w:pPr>
    </w:p>
    <w:p w14:paraId="4B647427" w14:textId="77777777" w:rsidR="00FD61EB" w:rsidRPr="00054D85" w:rsidRDefault="00FD61EB" w:rsidP="00EE48B9">
      <w:pPr>
        <w:jc w:val="both"/>
      </w:pPr>
    </w:p>
    <w:p w14:paraId="67C8D987" w14:textId="77777777" w:rsidR="00FD61EB" w:rsidRPr="00054D85" w:rsidRDefault="00FD61EB" w:rsidP="00EE48B9">
      <w:pPr>
        <w:jc w:val="both"/>
      </w:pPr>
    </w:p>
    <w:p w14:paraId="2567583D" w14:textId="77777777" w:rsidR="004402AD" w:rsidRPr="00054D85" w:rsidRDefault="004402AD" w:rsidP="004402AD">
      <w:pPr>
        <w:jc w:val="both"/>
        <w:rPr>
          <w:b/>
        </w:rPr>
      </w:pPr>
      <w:r w:rsidRPr="00054D85">
        <w:rPr>
          <w:b/>
        </w:rPr>
        <w:t>Children</w:t>
      </w:r>
    </w:p>
    <w:p w14:paraId="08B0E405" w14:textId="77777777" w:rsidR="004402AD" w:rsidRPr="00054D85" w:rsidRDefault="004402AD" w:rsidP="004402AD">
      <w:pPr>
        <w:jc w:val="both"/>
      </w:pPr>
    </w:p>
    <w:p w14:paraId="05284EB7" w14:textId="13BF0D82" w:rsidR="004402AD" w:rsidRPr="00054D85" w:rsidRDefault="004402AD" w:rsidP="004402AD">
      <w:pPr>
        <w:jc w:val="both"/>
      </w:pPr>
      <w:r w:rsidRPr="00054D85">
        <w:t xml:space="preserve">We are committed to protecting the privacy of children. The </w:t>
      </w:r>
      <w:r w:rsidR="00462BAE" w:rsidRPr="00054D85">
        <w:t>Company</w:t>
      </w:r>
      <w:r w:rsidRPr="00054D85">
        <w:t xml:space="preserve"> website is not designed or intended to attract children under the age of </w:t>
      </w:r>
      <w:r w:rsidR="009B3A3B" w:rsidRPr="00054D85">
        <w:t>18</w:t>
      </w:r>
      <w:r w:rsidRPr="00054D85">
        <w:t xml:space="preserve">. </w:t>
      </w:r>
      <w:r w:rsidR="00462BAE" w:rsidRPr="00054D85">
        <w:t>Company</w:t>
      </w:r>
      <w:r w:rsidRPr="00054D85">
        <w:t xml:space="preserve"> does not collect personal information from any person we actually know is under the age of </w:t>
      </w:r>
      <w:r w:rsidR="009B3A3B" w:rsidRPr="00054D85">
        <w:t>18</w:t>
      </w:r>
      <w:r w:rsidRPr="00054D85">
        <w:t>. The parent or guardian is solely responsible for providing supervision of the minor</w:t>
      </w:r>
      <w:r w:rsidR="00505E49" w:rsidRPr="00054D85">
        <w:t>’</w:t>
      </w:r>
      <w:r w:rsidRPr="00054D85">
        <w:t xml:space="preserve">s use of </w:t>
      </w:r>
      <w:r w:rsidR="00505E49" w:rsidRPr="00054D85">
        <w:t>Company and its website</w:t>
      </w:r>
      <w:r w:rsidRPr="00054D85">
        <w:t xml:space="preserve">. The parent or guardian assumes full responsibility for ensuring that any registration information is kept secure and that the information submitted is accurate. The parent or guardian also assumes full responsibility for the interpretation and use of any information or suggestions provided through </w:t>
      </w:r>
      <w:r w:rsidR="00505E49" w:rsidRPr="00054D85">
        <w:t>Company or its website</w:t>
      </w:r>
      <w:r w:rsidRPr="00054D85">
        <w:t xml:space="preserve"> for the minor.</w:t>
      </w:r>
    </w:p>
    <w:p w14:paraId="76606D1D" w14:textId="77777777" w:rsidR="000B4C6F" w:rsidRPr="00054D85" w:rsidRDefault="000B4C6F" w:rsidP="005A5D4D">
      <w:pPr>
        <w:jc w:val="both"/>
      </w:pPr>
    </w:p>
    <w:p w14:paraId="6C46D8EF" w14:textId="77777777" w:rsidR="000B4C6F" w:rsidRPr="00054D85" w:rsidRDefault="000B4C6F" w:rsidP="00EE48B9">
      <w:pPr>
        <w:jc w:val="both"/>
        <w:rPr>
          <w:b/>
        </w:rPr>
      </w:pPr>
      <w:r w:rsidRPr="00054D85">
        <w:rPr>
          <w:b/>
        </w:rPr>
        <w:t>How can you ask questions or send comments to us about this Privacy Policy?</w:t>
      </w:r>
    </w:p>
    <w:p w14:paraId="74FD3C23" w14:textId="6B9056BF" w:rsidR="000B4C6F" w:rsidRPr="00054D85" w:rsidRDefault="000B4C6F" w:rsidP="00EE48B9">
      <w:pPr>
        <w:jc w:val="both"/>
      </w:pPr>
      <w:r w:rsidRPr="00054D85">
        <w:t xml:space="preserve">If you have any questions or wish to send us comments about this Privacy Policy, you can e-mail us directly </w:t>
      </w:r>
      <w:r w:rsidR="00514C3C" w:rsidRPr="00054D85">
        <w:t xml:space="preserve">at </w:t>
      </w:r>
      <w:r w:rsidR="00F549E6">
        <w:t>rklass</w:t>
      </w:r>
      <w:r w:rsidR="00514C3C" w:rsidRPr="00054D85">
        <w:t>@wakeuppainfree.com</w:t>
      </w:r>
      <w:r w:rsidR="00DE69E5" w:rsidRPr="00054D85">
        <w:t>.</w:t>
      </w:r>
      <w:r w:rsidR="006745C5" w:rsidRPr="00054D85">
        <w:t xml:space="preserve"> </w:t>
      </w:r>
      <w:r w:rsidRPr="00054D85">
        <w:t>You can also write to us at the following address:</w:t>
      </w:r>
    </w:p>
    <w:p w14:paraId="31F8F989" w14:textId="77777777" w:rsidR="000B4C6F" w:rsidRPr="00054D85" w:rsidRDefault="000B4C6F" w:rsidP="00EE48B9">
      <w:pPr>
        <w:jc w:val="both"/>
      </w:pPr>
    </w:p>
    <w:p w14:paraId="4B40C769" w14:textId="05FCBD8A" w:rsidR="00514C3C" w:rsidRPr="00054D85" w:rsidRDefault="009B3A3B" w:rsidP="00514C3C">
      <w:pPr>
        <w:ind w:left="720"/>
        <w:jc w:val="both"/>
      </w:pPr>
      <w:r w:rsidRPr="00054D85">
        <w:t xml:space="preserve">Attn: </w:t>
      </w:r>
      <w:r w:rsidR="00514C3C" w:rsidRPr="00054D85">
        <w:tab/>
        <w:t>KLASS CHIROPRACTIC, P.C.</w:t>
      </w:r>
    </w:p>
    <w:p w14:paraId="0F2EEB67" w14:textId="77777777" w:rsidR="00514C3C" w:rsidRPr="00054D85" w:rsidRDefault="00514C3C" w:rsidP="00514C3C">
      <w:pPr>
        <w:ind w:left="720" w:firstLine="720"/>
        <w:jc w:val="both"/>
      </w:pPr>
      <w:r w:rsidRPr="00054D85">
        <w:t>70-8 FAIRFIELD WAY</w:t>
      </w:r>
    </w:p>
    <w:p w14:paraId="701F1090" w14:textId="1609833F" w:rsidR="009B3A3B" w:rsidRPr="00054D85" w:rsidRDefault="00514C3C" w:rsidP="00514C3C">
      <w:pPr>
        <w:ind w:left="720" w:firstLine="720"/>
        <w:jc w:val="both"/>
      </w:pPr>
      <w:r w:rsidRPr="00054D85">
        <w:lastRenderedPageBreak/>
        <w:t>COMMACK, NEW YORK, 11725</w:t>
      </w:r>
    </w:p>
    <w:p w14:paraId="13B32858" w14:textId="77777777" w:rsidR="000B4C6F" w:rsidRPr="00054D85" w:rsidRDefault="000B4C6F" w:rsidP="00EE48B9">
      <w:pPr>
        <w:jc w:val="both"/>
      </w:pPr>
    </w:p>
    <w:p w14:paraId="5B1F818C" w14:textId="77777777" w:rsidR="000B4C6F" w:rsidRPr="00054D85" w:rsidRDefault="000B4C6F" w:rsidP="00EE48B9">
      <w:pPr>
        <w:jc w:val="both"/>
        <w:rPr>
          <w:b/>
        </w:rPr>
      </w:pPr>
      <w:r w:rsidRPr="00054D85">
        <w:rPr>
          <w:b/>
        </w:rPr>
        <w:t>How will you know if we amend this Privacy Policy?</w:t>
      </w:r>
    </w:p>
    <w:p w14:paraId="62B9BFEF" w14:textId="30208228" w:rsidR="000B4C6F" w:rsidRPr="00054D85" w:rsidRDefault="000B4C6F" w:rsidP="00EE48B9">
      <w:pPr>
        <w:jc w:val="both"/>
      </w:pPr>
      <w:r w:rsidRPr="00054D85">
        <w:t>We may amend this Privacy Policy at any time. If we make any material changes to this Privacy Policy, we will notify you by prominently postin</w:t>
      </w:r>
      <w:r w:rsidR="00A620A0" w:rsidRPr="00054D85">
        <w:t>g notice of the changes on the website</w:t>
      </w:r>
      <w:r w:rsidRPr="00054D85">
        <w:t xml:space="preserve"> covered by this Privacy Policy. Please note that, at all times, you are responsible for updating your personal information to provide us </w:t>
      </w:r>
      <w:r w:rsidR="00F717D2" w:rsidRPr="00054D85">
        <w:t xml:space="preserve">with </w:t>
      </w:r>
      <w:r w:rsidRPr="00054D85">
        <w:t>your current e-mail address. In the event that the last e-mail address that you have provided us is not valid, or for any other reason is not capable of delivering to you the notice described above, our dispatch of the e-mail containing such notice will nonetheless constitute effective notice of the changes described in the notice. In any event, changes to this Privacy Policy may affect our use of personal information that you provided us prior to our notification to you of the changes. If you do not wish to permit changes in our use of your information, you must notify us prior to the effective date of the changes that you wish to deactivate your account with us.</w:t>
      </w:r>
    </w:p>
    <w:p w14:paraId="0B051921" w14:textId="77777777" w:rsidR="000B4C6F" w:rsidRPr="00054D85" w:rsidRDefault="000B4C6F" w:rsidP="00EE48B9">
      <w:pPr>
        <w:jc w:val="both"/>
      </w:pPr>
    </w:p>
    <w:p w14:paraId="5DA1D0A4" w14:textId="77777777" w:rsidR="000B4C6F" w:rsidRPr="00054D85" w:rsidRDefault="000B4C6F" w:rsidP="00EE48B9">
      <w:pPr>
        <w:jc w:val="both"/>
        <w:rPr>
          <w:b/>
        </w:rPr>
      </w:pPr>
      <w:r w:rsidRPr="00054D85">
        <w:rPr>
          <w:b/>
        </w:rPr>
        <w:t xml:space="preserve">Information for </w:t>
      </w:r>
      <w:smartTag w:uri="urn:schemas-microsoft-com:office:smarttags" w:element="State">
        <w:smartTag w:uri="urn:schemas-microsoft-com:office:smarttags" w:element="place">
          <w:r w:rsidRPr="00054D85">
            <w:rPr>
              <w:b/>
            </w:rPr>
            <w:t>California</w:t>
          </w:r>
        </w:smartTag>
      </w:smartTag>
      <w:r w:rsidR="005F3205" w:rsidRPr="00054D85">
        <w:rPr>
          <w:b/>
        </w:rPr>
        <w:t xml:space="preserve"> R</w:t>
      </w:r>
      <w:r w:rsidRPr="00054D85">
        <w:rPr>
          <w:b/>
        </w:rPr>
        <w:t>esidents</w:t>
      </w:r>
    </w:p>
    <w:p w14:paraId="23CE12A0" w14:textId="18B2FCE5" w:rsidR="000B4C6F" w:rsidRPr="00054D85" w:rsidRDefault="000B4C6F" w:rsidP="00EE48B9">
      <w:pPr>
        <w:jc w:val="both"/>
      </w:pPr>
      <w:r w:rsidRPr="00054D85">
        <w:t>California residents have the right to request in writing from businesses with whom they have an established business relationship (1) a list of the categories of personal information, such as name, address, e-mail address and the type of services provided to that customer, that a business has disclosed to third parties (including affiliates that are separate legal entities) during the immediately preceding calendar year for the third parties</w:t>
      </w:r>
      <w:r w:rsidR="00505E49" w:rsidRPr="00054D85">
        <w:t>’</w:t>
      </w:r>
      <w:r w:rsidRPr="00054D85">
        <w:t xml:space="preserve"> direct marketing purposes, and (2) the names and addresses of all such third parties. </w:t>
      </w:r>
      <w:r w:rsidR="00083373" w:rsidRPr="00054D85">
        <w:t>Though we do not share information with third parties for their direct marketing purposes unless you first affirmat</w:t>
      </w:r>
      <w:r w:rsidR="00C56C87" w:rsidRPr="00054D85">
        <w:t>ively agree to such disclosure</w:t>
      </w:r>
      <w:r w:rsidR="00083373" w:rsidRPr="00054D85">
        <w:t>, you can</w:t>
      </w:r>
      <w:r w:rsidRPr="00054D85">
        <w:t xml:space="preserve"> request information</w:t>
      </w:r>
      <w:r w:rsidR="00083373" w:rsidRPr="00054D85">
        <w:t xml:space="preserve"> by writing</w:t>
      </w:r>
      <w:r w:rsidRPr="00054D85">
        <w:t xml:space="preserve"> to us at: </w:t>
      </w:r>
    </w:p>
    <w:p w14:paraId="33AD3EF2" w14:textId="77777777" w:rsidR="000B4C6F" w:rsidRPr="00054D85" w:rsidRDefault="000B4C6F" w:rsidP="00EE48B9">
      <w:pPr>
        <w:jc w:val="both"/>
      </w:pPr>
    </w:p>
    <w:p w14:paraId="1DA2D39D" w14:textId="38F450B9" w:rsidR="009B3A3B" w:rsidRPr="00054D85" w:rsidRDefault="00514C3C" w:rsidP="00711950">
      <w:pPr>
        <w:ind w:left="720"/>
        <w:jc w:val="both"/>
      </w:pPr>
      <w:r w:rsidRPr="00054D85">
        <w:t>www.klasschiropractic.com</w:t>
      </w:r>
    </w:p>
    <w:p w14:paraId="18EE1A21" w14:textId="77777777" w:rsidR="00514C3C" w:rsidRPr="00054D85" w:rsidRDefault="00514C3C" w:rsidP="00514C3C">
      <w:pPr>
        <w:jc w:val="both"/>
      </w:pPr>
    </w:p>
    <w:p w14:paraId="016D12BF" w14:textId="77777777" w:rsidR="00514C3C" w:rsidRPr="00054D85" w:rsidRDefault="00514C3C" w:rsidP="00514C3C">
      <w:pPr>
        <w:ind w:left="720"/>
        <w:jc w:val="both"/>
      </w:pPr>
      <w:r w:rsidRPr="00054D85">
        <w:t xml:space="preserve">Attn: </w:t>
      </w:r>
      <w:r w:rsidRPr="00054D85">
        <w:tab/>
        <w:t>KLASS CHIROPRACTIC, P.C.</w:t>
      </w:r>
    </w:p>
    <w:p w14:paraId="5074EA0D" w14:textId="77777777" w:rsidR="00514C3C" w:rsidRPr="00054D85" w:rsidRDefault="00514C3C" w:rsidP="00514C3C">
      <w:pPr>
        <w:ind w:left="720" w:firstLine="720"/>
        <w:jc w:val="both"/>
      </w:pPr>
      <w:r w:rsidRPr="00054D85">
        <w:t>70-8 FAIRFIELD WAY</w:t>
      </w:r>
    </w:p>
    <w:p w14:paraId="3043C533" w14:textId="77777777" w:rsidR="00514C3C" w:rsidRPr="00054D85" w:rsidRDefault="00514C3C" w:rsidP="00514C3C">
      <w:pPr>
        <w:ind w:left="720" w:firstLine="720"/>
        <w:jc w:val="both"/>
      </w:pPr>
      <w:r w:rsidRPr="00054D85">
        <w:t>COMMACK, NEW YORK, 11725</w:t>
      </w:r>
    </w:p>
    <w:p w14:paraId="2DE1054B" w14:textId="77777777" w:rsidR="000B4C6F" w:rsidRPr="00054D85" w:rsidRDefault="000B4C6F" w:rsidP="00EE48B9">
      <w:pPr>
        <w:jc w:val="both"/>
      </w:pPr>
    </w:p>
    <w:p w14:paraId="2C94DF65" w14:textId="77777777" w:rsidR="00A05506" w:rsidRPr="00054D85" w:rsidRDefault="000B4C6F" w:rsidP="00EE48B9">
      <w:pPr>
        <w:jc w:val="both"/>
      </w:pPr>
      <w:r w:rsidRPr="00054D85">
        <w:t xml:space="preserve">We will respond to such written requests within </w:t>
      </w:r>
      <w:r w:rsidR="008A63E3" w:rsidRPr="00054D85">
        <w:t>thirty (</w:t>
      </w:r>
      <w:r w:rsidRPr="00054D85">
        <w:t>30</w:t>
      </w:r>
      <w:r w:rsidR="008A63E3" w:rsidRPr="00054D85">
        <w:t>)</w:t>
      </w:r>
      <w:r w:rsidRPr="00054D85">
        <w:t xml:space="preserve"> days following receipt at the mailing address above. We reserve the right not to respond to requests submitted other than to the address specified above or </w:t>
      </w:r>
      <w:r w:rsidR="005901BD" w:rsidRPr="00054D85">
        <w:t xml:space="preserve">as </w:t>
      </w:r>
      <w:r w:rsidRPr="00054D85">
        <w:t>otherwise exempted by law.</w:t>
      </w:r>
    </w:p>
    <w:p w14:paraId="664AF4AA" w14:textId="77777777" w:rsidR="00A05506" w:rsidRPr="00054D85" w:rsidRDefault="00A05506" w:rsidP="00EE48B9">
      <w:pPr>
        <w:jc w:val="both"/>
      </w:pPr>
    </w:p>
    <w:p w14:paraId="649908D4" w14:textId="1CBBC3C5" w:rsidR="000B4C6F" w:rsidRPr="00054D85" w:rsidRDefault="00A05506" w:rsidP="00EE48B9">
      <w:pPr>
        <w:jc w:val="both"/>
      </w:pPr>
      <w:r w:rsidRPr="00054D85">
        <w:t xml:space="preserve">We do not maintain a process for an individual to review and/or request changes to his or her personally identifiable information that is collected through </w:t>
      </w:r>
      <w:r w:rsidR="00462BAE" w:rsidRPr="00054D85">
        <w:t>Company</w:t>
      </w:r>
      <w:r w:rsidR="002349FC" w:rsidRPr="00054D85">
        <w:t>.</w:t>
      </w:r>
    </w:p>
    <w:p w14:paraId="5DF49C82" w14:textId="77777777" w:rsidR="00C07EA5" w:rsidRPr="00054D85" w:rsidRDefault="00C07EA5" w:rsidP="00EE48B9">
      <w:pPr>
        <w:jc w:val="both"/>
      </w:pPr>
    </w:p>
    <w:p w14:paraId="1AFFA6A3" w14:textId="0377CF65" w:rsidR="00815340" w:rsidRPr="00054D85" w:rsidRDefault="00FD61EB" w:rsidP="00815340">
      <w:pPr>
        <w:rPr>
          <w:b/>
          <w:bCs/>
        </w:rPr>
      </w:pPr>
      <w:r w:rsidRPr="00054D85">
        <w:rPr>
          <w:b/>
          <w:bCs/>
        </w:rPr>
        <w:t>Company</w:t>
      </w:r>
      <w:r w:rsidR="00815340" w:rsidRPr="00054D85">
        <w:rPr>
          <w:b/>
          <w:bCs/>
        </w:rPr>
        <w:t>’s Commitment to Your Protected Health Information</w:t>
      </w:r>
    </w:p>
    <w:p w14:paraId="5CA86BB1" w14:textId="76A23123" w:rsidR="00815340" w:rsidRPr="00054D85" w:rsidRDefault="00FD61EB" w:rsidP="00815340">
      <w:r w:rsidRPr="00054D85">
        <w:t>Company</w:t>
      </w:r>
      <w:r w:rsidR="00815340" w:rsidRPr="00054D85">
        <w:t xml:space="preserve"> is dedicated to maintaining the privacy of your protected health information (‘PHI’). PHI is information about you that may be used to identify you (such as your name, social security number or address), and that relates to (a) your past, present or future physical or mental health or condition, (b) the provision of health care to you, or (c) your past, present, or future payment for the provision of health care. In conducting its business, </w:t>
      </w:r>
      <w:r w:rsidRPr="00054D85">
        <w:t>Company</w:t>
      </w:r>
      <w:r w:rsidR="00815340" w:rsidRPr="00054D85">
        <w:t xml:space="preserve"> will receive and create records containing your PHI. </w:t>
      </w:r>
      <w:r w:rsidRPr="00054D85">
        <w:t>Company</w:t>
      </w:r>
      <w:r w:rsidR="00815340" w:rsidRPr="00054D85">
        <w:t xml:space="preserve"> is required by law to maintain the privacy of your </w:t>
      </w:r>
      <w:r w:rsidR="00815340" w:rsidRPr="00054D85">
        <w:lastRenderedPageBreak/>
        <w:t>PHI and to provide you with notice of its legal duties and privacy practices with respect to your PHI.</w:t>
      </w:r>
    </w:p>
    <w:p w14:paraId="4743FAFC" w14:textId="77777777" w:rsidR="00FD61EB" w:rsidRPr="00054D85" w:rsidRDefault="00FD61EB" w:rsidP="00815340"/>
    <w:p w14:paraId="44385325" w14:textId="655DE013" w:rsidR="00815340" w:rsidRPr="00054D85" w:rsidRDefault="00FD61EB" w:rsidP="00815340">
      <w:r w:rsidRPr="00054D85">
        <w:t>Company</w:t>
      </w:r>
      <w:r w:rsidR="00815340" w:rsidRPr="00054D85">
        <w:t xml:space="preserve"> must abide by the terms of this Notice while it is in effect. This current Notice takes effect on </w:t>
      </w:r>
      <w:r w:rsidRPr="00054D85">
        <w:t>July</w:t>
      </w:r>
      <w:r w:rsidR="00815340" w:rsidRPr="00054D85">
        <w:t xml:space="preserve"> 1, 201</w:t>
      </w:r>
      <w:r w:rsidRPr="00054D85">
        <w:t>5</w:t>
      </w:r>
      <w:r w:rsidR="00815340" w:rsidRPr="00054D85">
        <w:t xml:space="preserve">, and will remain in effect until </w:t>
      </w:r>
      <w:r w:rsidRPr="00054D85">
        <w:t>Company</w:t>
      </w:r>
      <w:r w:rsidR="00815340" w:rsidRPr="00054D85">
        <w:t xml:space="preserve"> replaces it. </w:t>
      </w:r>
      <w:r w:rsidRPr="00054D85">
        <w:t>Company</w:t>
      </w:r>
      <w:r w:rsidR="00815340" w:rsidRPr="00054D85">
        <w:t xml:space="preserve"> reserves the right to change the terms of this Notice at any time, as long as the changes are in compliance with applicable law. If </w:t>
      </w:r>
      <w:r w:rsidRPr="00054D85">
        <w:t>Company</w:t>
      </w:r>
      <w:r w:rsidR="00815340" w:rsidRPr="00054D85">
        <w:t xml:space="preserve"> changes the terms of this Notice, the new terms will apply to all PHI that it maintains, including PHI that was created or received before such changes were made. If </w:t>
      </w:r>
      <w:r w:rsidRPr="00054D85">
        <w:t>Company</w:t>
      </w:r>
      <w:r w:rsidR="00815340" w:rsidRPr="00054D85">
        <w:t xml:space="preserve"> changes this Notice, it will post the new Notice on its Web site and will make the new Notice available upon request.</w:t>
      </w:r>
    </w:p>
    <w:p w14:paraId="5396E0A1" w14:textId="77777777" w:rsidR="00815340" w:rsidRPr="00054D85" w:rsidRDefault="00815340" w:rsidP="00815340"/>
    <w:p w14:paraId="3FDA9738" w14:textId="040C6ADB" w:rsidR="00815340" w:rsidRPr="00054D85" w:rsidRDefault="002B6C45" w:rsidP="00815340">
      <w:pPr>
        <w:rPr>
          <w:b/>
          <w:bCs/>
        </w:rPr>
      </w:pPr>
      <w:r w:rsidRPr="00054D85">
        <w:rPr>
          <w:b/>
          <w:bCs/>
        </w:rPr>
        <w:t>Medical Information</w:t>
      </w:r>
    </w:p>
    <w:p w14:paraId="2D527568" w14:textId="1691EF3F" w:rsidR="00815340" w:rsidRPr="00054D85" w:rsidRDefault="00FD61EB" w:rsidP="002B6C45">
      <w:r w:rsidRPr="00054D85">
        <w:t>Company</w:t>
      </w:r>
      <w:r w:rsidR="002B6C45" w:rsidRPr="00054D85">
        <w:t>’s use and disclosure of your medical information</w:t>
      </w:r>
      <w:r w:rsidR="00A34994" w:rsidRPr="00054D85">
        <w:t>, to the extent that Company receives or creates your medical information in a way that is protected by state or federal medical information privacy laws,</w:t>
      </w:r>
      <w:r w:rsidR="002B6C45" w:rsidRPr="00054D85">
        <w:t xml:space="preserve"> is described in the separate </w:t>
      </w:r>
      <w:commentRangeStart w:id="2"/>
      <w:r w:rsidR="002B6C45" w:rsidRPr="002C778A">
        <w:rPr>
          <w:color w:val="4F81BD" w:themeColor="accent1"/>
        </w:rPr>
        <w:t>Notice of Medica</w:t>
      </w:r>
      <w:r w:rsidR="006B45F7" w:rsidRPr="002C778A">
        <w:rPr>
          <w:color w:val="4F81BD" w:themeColor="accent1"/>
        </w:rPr>
        <w:t>l Information Privacy Practices</w:t>
      </w:r>
      <w:commentRangeEnd w:id="2"/>
      <w:r w:rsidR="002C778A">
        <w:rPr>
          <w:rStyle w:val="CommentReference"/>
        </w:rPr>
        <w:commentReference w:id="2"/>
      </w:r>
      <w:r w:rsidR="006B45F7">
        <w:t>.</w:t>
      </w:r>
    </w:p>
    <w:p w14:paraId="4F6EE694" w14:textId="77777777" w:rsidR="00815340" w:rsidRPr="00054D85" w:rsidRDefault="00815340" w:rsidP="00815340">
      <w:pPr>
        <w:ind w:left="360"/>
      </w:pPr>
    </w:p>
    <w:p w14:paraId="09D87967" w14:textId="75719573" w:rsidR="00815340" w:rsidRPr="00054D85" w:rsidRDefault="00815340" w:rsidP="00815340">
      <w:pPr>
        <w:jc w:val="both"/>
        <w:rPr>
          <w:b/>
        </w:rPr>
      </w:pPr>
      <w:r w:rsidRPr="00054D85">
        <w:rPr>
          <w:b/>
          <w:bCs/>
        </w:rPr>
        <w:t>Further Information.</w:t>
      </w:r>
      <w:r w:rsidRPr="00054D85">
        <w:t xml:space="preserve"> If you would like more information about your privacy rights, please contact </w:t>
      </w:r>
      <w:r w:rsidR="00FD61EB" w:rsidRPr="00054D85">
        <w:t>Company</w:t>
      </w:r>
      <w:r w:rsidRPr="00054D85">
        <w:t xml:space="preserve"> by calling</w:t>
      </w:r>
      <w:r w:rsidR="00DE69E5" w:rsidRPr="00054D85">
        <w:t xml:space="preserve"> </w:t>
      </w:r>
      <w:r w:rsidR="00F549E6">
        <w:t>1.844.MUA.DOCS</w:t>
      </w:r>
      <w:r w:rsidR="00DE69E5" w:rsidRPr="00054D85">
        <w:t>.</w:t>
      </w:r>
      <w:r w:rsidRPr="00054D85">
        <w:t xml:space="preserve"> To the extent you are required to send a written request to </w:t>
      </w:r>
      <w:r w:rsidR="00FD61EB" w:rsidRPr="00054D85">
        <w:t>Company</w:t>
      </w:r>
      <w:r w:rsidRPr="00054D85">
        <w:t xml:space="preserve"> to exercise any right described in this Notice, you must submit your request to </w:t>
      </w:r>
      <w:r w:rsidR="00FD61EB" w:rsidRPr="00054D85">
        <w:t>Company</w:t>
      </w:r>
      <w:r w:rsidRPr="00054D85">
        <w:t xml:space="preserve"> at </w:t>
      </w:r>
      <w:r w:rsidR="00F549E6">
        <w:t>rklass</w:t>
      </w:r>
      <w:r w:rsidR="00DE69E5" w:rsidRPr="00054D85">
        <w:t>@wakeuppainfree.com.</w:t>
      </w:r>
    </w:p>
    <w:p w14:paraId="50B619C4" w14:textId="77777777" w:rsidR="00815340" w:rsidRPr="00054D85" w:rsidRDefault="00815340" w:rsidP="00EE48B9">
      <w:pPr>
        <w:jc w:val="both"/>
        <w:rPr>
          <w:b/>
        </w:rPr>
      </w:pPr>
    </w:p>
    <w:p w14:paraId="0C250BDC" w14:textId="77777777" w:rsidR="00C07EA5" w:rsidRPr="00054D85" w:rsidRDefault="00C07EA5" w:rsidP="00EE48B9">
      <w:pPr>
        <w:jc w:val="both"/>
        <w:rPr>
          <w:b/>
        </w:rPr>
      </w:pPr>
      <w:r w:rsidRPr="00054D85">
        <w:rPr>
          <w:b/>
        </w:rPr>
        <w:t>Special Note to International Users</w:t>
      </w:r>
    </w:p>
    <w:p w14:paraId="72957741" w14:textId="77777777" w:rsidR="0094606E" w:rsidRPr="00054D85" w:rsidRDefault="0007488C" w:rsidP="00EE48B9">
      <w:pPr>
        <w:jc w:val="both"/>
      </w:pPr>
      <w:r w:rsidRPr="00054D85">
        <w:t>This</w:t>
      </w:r>
      <w:r w:rsidR="00C07EA5" w:rsidRPr="00054D85">
        <w:t xml:space="preserve"> </w:t>
      </w:r>
      <w:r w:rsidRPr="00054D85">
        <w:t>website is</w:t>
      </w:r>
      <w:r w:rsidR="00C07EA5" w:rsidRPr="00054D85">
        <w:t xml:space="preserve"> hosted in the </w:t>
      </w:r>
      <w:smartTag w:uri="urn:schemas-microsoft-com:office:smarttags" w:element="country-region">
        <w:smartTag w:uri="urn:schemas-microsoft-com:office:smarttags" w:element="place">
          <w:r w:rsidR="00C07EA5" w:rsidRPr="00054D85">
            <w:t>United States</w:t>
          </w:r>
        </w:smartTag>
      </w:smartTag>
      <w:r w:rsidR="00C07EA5" w:rsidRPr="00054D85">
        <w:t xml:space="preserve"> and </w:t>
      </w:r>
      <w:r w:rsidRPr="00054D85">
        <w:t>is</w:t>
      </w:r>
      <w:r w:rsidR="00C07EA5" w:rsidRPr="00054D85">
        <w:t xml:space="preserve"> intended for and directed to </w:t>
      </w:r>
      <w:r w:rsidRPr="00054D85">
        <w:t>u</w:t>
      </w:r>
      <w:r w:rsidR="00C07EA5" w:rsidRPr="00054D85">
        <w:t xml:space="preserve">sers in the </w:t>
      </w:r>
      <w:smartTag w:uri="urn:schemas-microsoft-com:office:smarttags" w:element="country-region">
        <w:smartTag w:uri="urn:schemas-microsoft-com:office:smarttags" w:element="place">
          <w:r w:rsidR="00C07EA5" w:rsidRPr="00054D85">
            <w:t>United States</w:t>
          </w:r>
        </w:smartTag>
      </w:smartTag>
      <w:r w:rsidR="00C07EA5" w:rsidRPr="00054D85">
        <w:t xml:space="preserve">. If you are a </w:t>
      </w:r>
      <w:r w:rsidRPr="00054D85">
        <w:t>u</w:t>
      </w:r>
      <w:r w:rsidR="00C07EA5" w:rsidRPr="00054D85">
        <w:t xml:space="preserve">ser accessing the </w:t>
      </w:r>
      <w:r w:rsidRPr="00054D85">
        <w:t>website</w:t>
      </w:r>
      <w:r w:rsidR="00C07EA5" w:rsidRPr="00054D85">
        <w:t xml:space="preserve"> from the European Union, Asia, or any other region with laws or regulations governing</w:t>
      </w:r>
      <w:r w:rsidRPr="00054D85">
        <w:t xml:space="preserve"> personal data collection, use </w:t>
      </w:r>
      <w:r w:rsidR="00C07EA5" w:rsidRPr="00054D85">
        <w:t>and</w:t>
      </w:r>
      <w:r w:rsidRPr="00054D85">
        <w:t>/or</w:t>
      </w:r>
      <w:r w:rsidR="00C07EA5" w:rsidRPr="00054D85">
        <w:t xml:space="preserve"> disclosure, that differ from United States laws</w:t>
      </w:r>
      <w:r w:rsidRPr="00054D85">
        <w:t xml:space="preserve"> or regulations</w:t>
      </w:r>
      <w:r w:rsidR="00C07EA5" w:rsidRPr="00054D85">
        <w:t xml:space="preserve">, please be advised that through your continued use of </w:t>
      </w:r>
      <w:r w:rsidRPr="00054D85">
        <w:t>this website, which is governed by U.S.</w:t>
      </w:r>
      <w:r w:rsidR="00C07EA5" w:rsidRPr="00054D85">
        <w:t xml:space="preserve"> law</w:t>
      </w:r>
      <w:r w:rsidRPr="00054D85">
        <w:t xml:space="preserve"> and regulation</w:t>
      </w:r>
      <w:r w:rsidR="00C07EA5" w:rsidRPr="00054D85">
        <w:t xml:space="preserve">, this Privacy </w:t>
      </w:r>
      <w:r w:rsidR="004B6EC2" w:rsidRPr="00054D85">
        <w:t>Policy</w:t>
      </w:r>
      <w:r w:rsidR="00C07EA5" w:rsidRPr="00054D85">
        <w:t>, and our Terms of Use, you are transferring your personal information to the United States and you consent to that transfer.</w:t>
      </w:r>
    </w:p>
    <w:p w14:paraId="6C3395C7" w14:textId="77777777" w:rsidR="0094606E" w:rsidRPr="00054D85" w:rsidRDefault="0094606E" w:rsidP="00EE48B9">
      <w:pPr>
        <w:jc w:val="both"/>
      </w:pPr>
    </w:p>
    <w:p w14:paraId="0444A83B" w14:textId="2BBAFC84" w:rsidR="00C07EA5" w:rsidRPr="00054D85" w:rsidRDefault="001F24CF" w:rsidP="00EE48B9">
      <w:pPr>
        <w:jc w:val="both"/>
        <w:rPr>
          <w:sz w:val="16"/>
        </w:rPr>
      </w:pPr>
      <w:r w:rsidRPr="00054D85">
        <w:rPr>
          <w:sz w:val="16"/>
        </w:rPr>
        <w:t>4842-4410-7301, v.  2</w:t>
      </w:r>
    </w:p>
    <w:p w14:paraId="1946E952" w14:textId="77777777" w:rsidR="00514C3C" w:rsidRPr="00054D85" w:rsidRDefault="00514C3C" w:rsidP="00EE48B9">
      <w:pPr>
        <w:jc w:val="both"/>
        <w:rPr>
          <w:sz w:val="16"/>
        </w:rPr>
      </w:pPr>
    </w:p>
    <w:p w14:paraId="70382C67" w14:textId="74EF2A94" w:rsidR="00514C3C" w:rsidRPr="00054D85" w:rsidRDefault="00514C3C" w:rsidP="005229BB">
      <w:r w:rsidRPr="00054D85">
        <w:t>“</w:t>
      </w:r>
      <w:r w:rsidRPr="00054D85">
        <w:rPr>
          <w:b/>
        </w:rPr>
        <w:t>Date last modified:</w:t>
      </w:r>
      <w:r w:rsidRPr="00054D85">
        <w:t xml:space="preserve"> </w:t>
      </w:r>
      <w:r w:rsidR="00054D85" w:rsidRPr="00054D85">
        <w:t>August 4</w:t>
      </w:r>
      <w:r w:rsidRPr="00054D85">
        <w:t>, 2015.”</w:t>
      </w:r>
    </w:p>
    <w:sectPr w:rsidR="00514C3C" w:rsidRPr="00054D85" w:rsidSect="00FD10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de Goodman" w:date="2015-08-21T14:08:00Z" w:initials="JG">
    <w:p w14:paraId="0715F5D9" w14:textId="110C1D48" w:rsidR="00AA1E2F" w:rsidRDefault="00AA1E2F">
      <w:pPr>
        <w:pStyle w:val="CommentText"/>
      </w:pPr>
      <w:r>
        <w:rPr>
          <w:rStyle w:val="CommentReference"/>
        </w:rPr>
        <w:annotationRef/>
      </w:r>
      <w:r>
        <w:t>Link to full privacy policy below</w:t>
      </w:r>
    </w:p>
  </w:comment>
  <w:comment w:id="1" w:author="Phil Toutant" w:date="2015-07-02T13:15:00Z" w:initials="PT">
    <w:p w14:paraId="00BD252F" w14:textId="3036C17B" w:rsidR="00A52FCE" w:rsidRDefault="00A52FCE">
      <w:pPr>
        <w:pStyle w:val="CommentText"/>
      </w:pPr>
      <w:r>
        <w:rPr>
          <w:rStyle w:val="CommentReference"/>
        </w:rPr>
        <w:annotationRef/>
      </w:r>
      <w:r w:rsidR="00C454C6">
        <w:rPr>
          <w:noProof/>
        </w:rPr>
        <w:t>Link to full Privacy Policy</w:t>
      </w:r>
      <w:r w:rsidR="002B6C45">
        <w:rPr>
          <w:noProof/>
        </w:rPr>
        <w:t xml:space="preserve"> below</w:t>
      </w:r>
    </w:p>
  </w:comment>
  <w:comment w:id="2" w:author="Jade Goodman" w:date="2015-09-18T13:47:00Z" w:initials="JG">
    <w:p w14:paraId="286F20BF" w14:textId="5C98DFDF" w:rsidR="002C778A" w:rsidRDefault="002C778A">
      <w:pPr>
        <w:pStyle w:val="CommentText"/>
      </w:pPr>
      <w:r>
        <w:rPr>
          <w:rStyle w:val="CommentReference"/>
        </w:rPr>
        <w:annotationRef/>
      </w:r>
      <w:r>
        <w:t>Open the ‘Klass NPP’ pdf</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15F5D9" w15:done="0"/>
  <w15:commentEx w15:paraId="00BD252F" w15:done="0"/>
  <w15:commentEx w15:paraId="286F2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F19BF" w14:textId="77777777" w:rsidR="00A36F84" w:rsidRDefault="00A36F84" w:rsidP="00054D85">
      <w:r>
        <w:separator/>
      </w:r>
    </w:p>
  </w:endnote>
  <w:endnote w:type="continuationSeparator" w:id="0">
    <w:p w14:paraId="199EE9F6" w14:textId="77777777" w:rsidR="00A36F84" w:rsidRDefault="00A36F84" w:rsidP="0005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34A8B" w14:textId="77777777" w:rsidR="00A36F84" w:rsidRDefault="00A36F84" w:rsidP="00054D85">
      <w:r>
        <w:separator/>
      </w:r>
    </w:p>
  </w:footnote>
  <w:footnote w:type="continuationSeparator" w:id="0">
    <w:p w14:paraId="4A7FC9F1" w14:textId="77777777" w:rsidR="00A36F84" w:rsidRDefault="00A36F84" w:rsidP="00054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de Goodman">
    <w15:presenceInfo w15:providerId="Windows Live" w15:userId="25b3b763f04e4938"/>
  </w15:person>
  <w15:person w15:author="Phil Toutant">
    <w15:presenceInfo w15:providerId="AD" w15:userId="S-1-5-21-1277536338-2215376238-2553116345-1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0D"/>
    <w:rsid w:val="000000DD"/>
    <w:rsid w:val="00000DA1"/>
    <w:rsid w:val="00002509"/>
    <w:rsid w:val="00002E9E"/>
    <w:rsid w:val="000049AC"/>
    <w:rsid w:val="00010A0A"/>
    <w:rsid w:val="00010FB6"/>
    <w:rsid w:val="00011A4F"/>
    <w:rsid w:val="000142BA"/>
    <w:rsid w:val="00016767"/>
    <w:rsid w:val="00017790"/>
    <w:rsid w:val="0002006A"/>
    <w:rsid w:val="000201C1"/>
    <w:rsid w:val="000206D1"/>
    <w:rsid w:val="00020A77"/>
    <w:rsid w:val="00020C9F"/>
    <w:rsid w:val="0002234A"/>
    <w:rsid w:val="00022E9D"/>
    <w:rsid w:val="00023EC8"/>
    <w:rsid w:val="00024A92"/>
    <w:rsid w:val="00025E09"/>
    <w:rsid w:val="00026DA2"/>
    <w:rsid w:val="000309FE"/>
    <w:rsid w:val="0003210F"/>
    <w:rsid w:val="00032FF4"/>
    <w:rsid w:val="00033E50"/>
    <w:rsid w:val="00035582"/>
    <w:rsid w:val="00036961"/>
    <w:rsid w:val="00036CF6"/>
    <w:rsid w:val="000372ED"/>
    <w:rsid w:val="000378D5"/>
    <w:rsid w:val="00037F8B"/>
    <w:rsid w:val="00040425"/>
    <w:rsid w:val="00043341"/>
    <w:rsid w:val="00043C6B"/>
    <w:rsid w:val="00044817"/>
    <w:rsid w:val="00044B29"/>
    <w:rsid w:val="000450FA"/>
    <w:rsid w:val="00045B49"/>
    <w:rsid w:val="00046E8A"/>
    <w:rsid w:val="00047762"/>
    <w:rsid w:val="00050724"/>
    <w:rsid w:val="00050962"/>
    <w:rsid w:val="000509E4"/>
    <w:rsid w:val="00050C8F"/>
    <w:rsid w:val="000519CC"/>
    <w:rsid w:val="00051AD1"/>
    <w:rsid w:val="00052CEC"/>
    <w:rsid w:val="00053B49"/>
    <w:rsid w:val="00053BB0"/>
    <w:rsid w:val="00053EE9"/>
    <w:rsid w:val="00054D85"/>
    <w:rsid w:val="0005522B"/>
    <w:rsid w:val="0005529C"/>
    <w:rsid w:val="00056577"/>
    <w:rsid w:val="00060A7F"/>
    <w:rsid w:val="00060C44"/>
    <w:rsid w:val="00061946"/>
    <w:rsid w:val="00064127"/>
    <w:rsid w:val="0006424E"/>
    <w:rsid w:val="000672EC"/>
    <w:rsid w:val="00070E63"/>
    <w:rsid w:val="000720CF"/>
    <w:rsid w:val="00073057"/>
    <w:rsid w:val="0007422B"/>
    <w:rsid w:val="000742B7"/>
    <w:rsid w:val="0007488C"/>
    <w:rsid w:val="0007516A"/>
    <w:rsid w:val="000766D8"/>
    <w:rsid w:val="0008089C"/>
    <w:rsid w:val="000809BE"/>
    <w:rsid w:val="00080D30"/>
    <w:rsid w:val="000810CC"/>
    <w:rsid w:val="00082577"/>
    <w:rsid w:val="000825E8"/>
    <w:rsid w:val="00083373"/>
    <w:rsid w:val="0008367F"/>
    <w:rsid w:val="00083964"/>
    <w:rsid w:val="00083B04"/>
    <w:rsid w:val="0008452F"/>
    <w:rsid w:val="00086411"/>
    <w:rsid w:val="0008778B"/>
    <w:rsid w:val="000902DC"/>
    <w:rsid w:val="00090477"/>
    <w:rsid w:val="00090C0E"/>
    <w:rsid w:val="000918D5"/>
    <w:rsid w:val="000919C3"/>
    <w:rsid w:val="000925AE"/>
    <w:rsid w:val="00093223"/>
    <w:rsid w:val="0009376C"/>
    <w:rsid w:val="00097067"/>
    <w:rsid w:val="000A041E"/>
    <w:rsid w:val="000A0F7A"/>
    <w:rsid w:val="000A3B81"/>
    <w:rsid w:val="000A5216"/>
    <w:rsid w:val="000A5C82"/>
    <w:rsid w:val="000A6547"/>
    <w:rsid w:val="000A7E5D"/>
    <w:rsid w:val="000B2144"/>
    <w:rsid w:val="000B24EC"/>
    <w:rsid w:val="000B38FA"/>
    <w:rsid w:val="000B4C6F"/>
    <w:rsid w:val="000B4D71"/>
    <w:rsid w:val="000B50EC"/>
    <w:rsid w:val="000B5459"/>
    <w:rsid w:val="000B58B6"/>
    <w:rsid w:val="000B6751"/>
    <w:rsid w:val="000C0946"/>
    <w:rsid w:val="000C1658"/>
    <w:rsid w:val="000C2BEB"/>
    <w:rsid w:val="000C4F11"/>
    <w:rsid w:val="000C6144"/>
    <w:rsid w:val="000C6703"/>
    <w:rsid w:val="000D0435"/>
    <w:rsid w:val="000D069D"/>
    <w:rsid w:val="000D0B17"/>
    <w:rsid w:val="000D3C4B"/>
    <w:rsid w:val="000D5E38"/>
    <w:rsid w:val="000E101D"/>
    <w:rsid w:val="000E2328"/>
    <w:rsid w:val="000E239B"/>
    <w:rsid w:val="000E3E19"/>
    <w:rsid w:val="000E4083"/>
    <w:rsid w:val="000E4167"/>
    <w:rsid w:val="000E71B9"/>
    <w:rsid w:val="000F44B3"/>
    <w:rsid w:val="000F4E91"/>
    <w:rsid w:val="000F6450"/>
    <w:rsid w:val="00100620"/>
    <w:rsid w:val="0010431C"/>
    <w:rsid w:val="00106370"/>
    <w:rsid w:val="00106507"/>
    <w:rsid w:val="0010703B"/>
    <w:rsid w:val="00110449"/>
    <w:rsid w:val="0011144B"/>
    <w:rsid w:val="0011266F"/>
    <w:rsid w:val="00112D7E"/>
    <w:rsid w:val="00114008"/>
    <w:rsid w:val="001141A1"/>
    <w:rsid w:val="00115291"/>
    <w:rsid w:val="001165CA"/>
    <w:rsid w:val="00116C42"/>
    <w:rsid w:val="00116ED5"/>
    <w:rsid w:val="0011719A"/>
    <w:rsid w:val="00117A73"/>
    <w:rsid w:val="00120433"/>
    <w:rsid w:val="0012044D"/>
    <w:rsid w:val="00120A2D"/>
    <w:rsid w:val="00120ADA"/>
    <w:rsid w:val="00123039"/>
    <w:rsid w:val="00124A7B"/>
    <w:rsid w:val="00124D6D"/>
    <w:rsid w:val="00124FD5"/>
    <w:rsid w:val="00127150"/>
    <w:rsid w:val="00127E51"/>
    <w:rsid w:val="001303B9"/>
    <w:rsid w:val="0013090F"/>
    <w:rsid w:val="001334D5"/>
    <w:rsid w:val="001334DE"/>
    <w:rsid w:val="00133F87"/>
    <w:rsid w:val="001351F6"/>
    <w:rsid w:val="001352A1"/>
    <w:rsid w:val="00142001"/>
    <w:rsid w:val="00142E4D"/>
    <w:rsid w:val="0014685E"/>
    <w:rsid w:val="001469B6"/>
    <w:rsid w:val="001477E1"/>
    <w:rsid w:val="00147C1F"/>
    <w:rsid w:val="001503D5"/>
    <w:rsid w:val="00150EDA"/>
    <w:rsid w:val="001521D5"/>
    <w:rsid w:val="00152278"/>
    <w:rsid w:val="0015425A"/>
    <w:rsid w:val="00156D80"/>
    <w:rsid w:val="0015758B"/>
    <w:rsid w:val="00160093"/>
    <w:rsid w:val="00160896"/>
    <w:rsid w:val="0016201D"/>
    <w:rsid w:val="00162BCD"/>
    <w:rsid w:val="00165123"/>
    <w:rsid w:val="0016620F"/>
    <w:rsid w:val="00166C4B"/>
    <w:rsid w:val="00166C81"/>
    <w:rsid w:val="00167C72"/>
    <w:rsid w:val="00170827"/>
    <w:rsid w:val="00173111"/>
    <w:rsid w:val="00174427"/>
    <w:rsid w:val="00174AF6"/>
    <w:rsid w:val="0017787C"/>
    <w:rsid w:val="001800B0"/>
    <w:rsid w:val="00180D67"/>
    <w:rsid w:val="00180F00"/>
    <w:rsid w:val="00181445"/>
    <w:rsid w:val="001854EA"/>
    <w:rsid w:val="001855DC"/>
    <w:rsid w:val="001876D4"/>
    <w:rsid w:val="00187E12"/>
    <w:rsid w:val="0019008C"/>
    <w:rsid w:val="001942BA"/>
    <w:rsid w:val="001943F6"/>
    <w:rsid w:val="00195CDF"/>
    <w:rsid w:val="00196D0E"/>
    <w:rsid w:val="001A08BC"/>
    <w:rsid w:val="001A1060"/>
    <w:rsid w:val="001A20D0"/>
    <w:rsid w:val="001A2322"/>
    <w:rsid w:val="001A2C2C"/>
    <w:rsid w:val="001A2E52"/>
    <w:rsid w:val="001A7123"/>
    <w:rsid w:val="001A7A58"/>
    <w:rsid w:val="001A7F2B"/>
    <w:rsid w:val="001B0AA1"/>
    <w:rsid w:val="001B0E0A"/>
    <w:rsid w:val="001B20C1"/>
    <w:rsid w:val="001B57EA"/>
    <w:rsid w:val="001B5918"/>
    <w:rsid w:val="001B5D7C"/>
    <w:rsid w:val="001B6B08"/>
    <w:rsid w:val="001B7616"/>
    <w:rsid w:val="001B7E9F"/>
    <w:rsid w:val="001C015E"/>
    <w:rsid w:val="001C0263"/>
    <w:rsid w:val="001C1660"/>
    <w:rsid w:val="001C21E0"/>
    <w:rsid w:val="001C2312"/>
    <w:rsid w:val="001C365D"/>
    <w:rsid w:val="001C3E02"/>
    <w:rsid w:val="001C45AA"/>
    <w:rsid w:val="001C47BA"/>
    <w:rsid w:val="001D0DA6"/>
    <w:rsid w:val="001D139A"/>
    <w:rsid w:val="001D461F"/>
    <w:rsid w:val="001D46FA"/>
    <w:rsid w:val="001D5E11"/>
    <w:rsid w:val="001D6518"/>
    <w:rsid w:val="001D76CA"/>
    <w:rsid w:val="001D77DD"/>
    <w:rsid w:val="001E0ACB"/>
    <w:rsid w:val="001E0B91"/>
    <w:rsid w:val="001E2786"/>
    <w:rsid w:val="001E35DF"/>
    <w:rsid w:val="001E3925"/>
    <w:rsid w:val="001E6511"/>
    <w:rsid w:val="001E701A"/>
    <w:rsid w:val="001E7B1A"/>
    <w:rsid w:val="001F12CD"/>
    <w:rsid w:val="001F17E4"/>
    <w:rsid w:val="001F208E"/>
    <w:rsid w:val="001F24CF"/>
    <w:rsid w:val="001F2A26"/>
    <w:rsid w:val="001F549F"/>
    <w:rsid w:val="001F56D0"/>
    <w:rsid w:val="001F6A2A"/>
    <w:rsid w:val="001F7088"/>
    <w:rsid w:val="00200358"/>
    <w:rsid w:val="002030FC"/>
    <w:rsid w:val="00203CB7"/>
    <w:rsid w:val="0020454D"/>
    <w:rsid w:val="00204AFF"/>
    <w:rsid w:val="00204D3E"/>
    <w:rsid w:val="00205784"/>
    <w:rsid w:val="00205E64"/>
    <w:rsid w:val="00206447"/>
    <w:rsid w:val="00206888"/>
    <w:rsid w:val="002076BE"/>
    <w:rsid w:val="00211589"/>
    <w:rsid w:val="002116DF"/>
    <w:rsid w:val="002117F0"/>
    <w:rsid w:val="00212159"/>
    <w:rsid w:val="00212CC2"/>
    <w:rsid w:val="00212FFE"/>
    <w:rsid w:val="00215878"/>
    <w:rsid w:val="00215998"/>
    <w:rsid w:val="0021700F"/>
    <w:rsid w:val="00217737"/>
    <w:rsid w:val="0022140F"/>
    <w:rsid w:val="0022217F"/>
    <w:rsid w:val="00223415"/>
    <w:rsid w:val="00223B49"/>
    <w:rsid w:val="00225392"/>
    <w:rsid w:val="00225864"/>
    <w:rsid w:val="0023161E"/>
    <w:rsid w:val="00231D81"/>
    <w:rsid w:val="002341F8"/>
    <w:rsid w:val="002349FC"/>
    <w:rsid w:val="00235EAD"/>
    <w:rsid w:val="00237D3B"/>
    <w:rsid w:val="00241406"/>
    <w:rsid w:val="00241CA9"/>
    <w:rsid w:val="00245367"/>
    <w:rsid w:val="00246245"/>
    <w:rsid w:val="00247B88"/>
    <w:rsid w:val="002524A0"/>
    <w:rsid w:val="002525B5"/>
    <w:rsid w:val="002540EB"/>
    <w:rsid w:val="00254FB0"/>
    <w:rsid w:val="00257E62"/>
    <w:rsid w:val="00260B3A"/>
    <w:rsid w:val="00260BAE"/>
    <w:rsid w:val="002622CB"/>
    <w:rsid w:val="00262977"/>
    <w:rsid w:val="00263501"/>
    <w:rsid w:val="00263B6C"/>
    <w:rsid w:val="0026522F"/>
    <w:rsid w:val="00265BFB"/>
    <w:rsid w:val="002665AD"/>
    <w:rsid w:val="00266E2C"/>
    <w:rsid w:val="00267C21"/>
    <w:rsid w:val="00271A36"/>
    <w:rsid w:val="00272B35"/>
    <w:rsid w:val="00273D63"/>
    <w:rsid w:val="0027534D"/>
    <w:rsid w:val="0027534F"/>
    <w:rsid w:val="00277BB7"/>
    <w:rsid w:val="00280590"/>
    <w:rsid w:val="00280842"/>
    <w:rsid w:val="002814A6"/>
    <w:rsid w:val="002815FE"/>
    <w:rsid w:val="0028327C"/>
    <w:rsid w:val="0028414A"/>
    <w:rsid w:val="00284E96"/>
    <w:rsid w:val="0028680F"/>
    <w:rsid w:val="00291B6F"/>
    <w:rsid w:val="002936EB"/>
    <w:rsid w:val="0029454E"/>
    <w:rsid w:val="00296CF4"/>
    <w:rsid w:val="002A0882"/>
    <w:rsid w:val="002A0E2C"/>
    <w:rsid w:val="002A3A5F"/>
    <w:rsid w:val="002A3C35"/>
    <w:rsid w:val="002A3F31"/>
    <w:rsid w:val="002A4260"/>
    <w:rsid w:val="002A57E3"/>
    <w:rsid w:val="002A68BE"/>
    <w:rsid w:val="002A6F1C"/>
    <w:rsid w:val="002B0AAF"/>
    <w:rsid w:val="002B0D64"/>
    <w:rsid w:val="002B0D88"/>
    <w:rsid w:val="002B394E"/>
    <w:rsid w:val="002B6AA8"/>
    <w:rsid w:val="002B6C45"/>
    <w:rsid w:val="002B79AC"/>
    <w:rsid w:val="002B7D62"/>
    <w:rsid w:val="002C0E57"/>
    <w:rsid w:val="002C1BE4"/>
    <w:rsid w:val="002C2A50"/>
    <w:rsid w:val="002C4037"/>
    <w:rsid w:val="002C5901"/>
    <w:rsid w:val="002C5E88"/>
    <w:rsid w:val="002C5F2C"/>
    <w:rsid w:val="002C6AB5"/>
    <w:rsid w:val="002C6F6B"/>
    <w:rsid w:val="002C72D3"/>
    <w:rsid w:val="002C778A"/>
    <w:rsid w:val="002D1AC8"/>
    <w:rsid w:val="002D1BF4"/>
    <w:rsid w:val="002D1DDC"/>
    <w:rsid w:val="002D203A"/>
    <w:rsid w:val="002D2061"/>
    <w:rsid w:val="002D213D"/>
    <w:rsid w:val="002D262E"/>
    <w:rsid w:val="002D35F8"/>
    <w:rsid w:val="002D40D2"/>
    <w:rsid w:val="002D4625"/>
    <w:rsid w:val="002D536F"/>
    <w:rsid w:val="002D592B"/>
    <w:rsid w:val="002D7864"/>
    <w:rsid w:val="002E00CF"/>
    <w:rsid w:val="002E0FEB"/>
    <w:rsid w:val="002E2821"/>
    <w:rsid w:val="002E2F53"/>
    <w:rsid w:val="002E3311"/>
    <w:rsid w:val="002E3B2C"/>
    <w:rsid w:val="002E4FDE"/>
    <w:rsid w:val="002F121B"/>
    <w:rsid w:val="002F4F2F"/>
    <w:rsid w:val="002F5412"/>
    <w:rsid w:val="002F5CDC"/>
    <w:rsid w:val="002F7A3B"/>
    <w:rsid w:val="00302321"/>
    <w:rsid w:val="00302373"/>
    <w:rsid w:val="003036F7"/>
    <w:rsid w:val="00303E7F"/>
    <w:rsid w:val="00304269"/>
    <w:rsid w:val="00305D4C"/>
    <w:rsid w:val="00307DB4"/>
    <w:rsid w:val="00311583"/>
    <w:rsid w:val="0031161A"/>
    <w:rsid w:val="00311998"/>
    <w:rsid w:val="00311F2F"/>
    <w:rsid w:val="00312A2F"/>
    <w:rsid w:val="00313349"/>
    <w:rsid w:val="003154BB"/>
    <w:rsid w:val="003169B6"/>
    <w:rsid w:val="003207BD"/>
    <w:rsid w:val="003210C3"/>
    <w:rsid w:val="00322169"/>
    <w:rsid w:val="00323507"/>
    <w:rsid w:val="00324E2B"/>
    <w:rsid w:val="0032509F"/>
    <w:rsid w:val="0032549D"/>
    <w:rsid w:val="003258A7"/>
    <w:rsid w:val="0032663D"/>
    <w:rsid w:val="00327DA2"/>
    <w:rsid w:val="0033366A"/>
    <w:rsid w:val="0033425D"/>
    <w:rsid w:val="00336BBA"/>
    <w:rsid w:val="00336E49"/>
    <w:rsid w:val="00341555"/>
    <w:rsid w:val="00341709"/>
    <w:rsid w:val="0034268D"/>
    <w:rsid w:val="00342D03"/>
    <w:rsid w:val="00344292"/>
    <w:rsid w:val="00345A7D"/>
    <w:rsid w:val="00346132"/>
    <w:rsid w:val="00350C0A"/>
    <w:rsid w:val="00352DAD"/>
    <w:rsid w:val="0035593F"/>
    <w:rsid w:val="00356D5C"/>
    <w:rsid w:val="00360D00"/>
    <w:rsid w:val="00362381"/>
    <w:rsid w:val="003627E1"/>
    <w:rsid w:val="00362F6E"/>
    <w:rsid w:val="0036348E"/>
    <w:rsid w:val="003651EF"/>
    <w:rsid w:val="0036639A"/>
    <w:rsid w:val="0036727D"/>
    <w:rsid w:val="00370490"/>
    <w:rsid w:val="003713F0"/>
    <w:rsid w:val="00375FD8"/>
    <w:rsid w:val="00376772"/>
    <w:rsid w:val="003773F9"/>
    <w:rsid w:val="00377E6A"/>
    <w:rsid w:val="00380046"/>
    <w:rsid w:val="00382414"/>
    <w:rsid w:val="00382A8B"/>
    <w:rsid w:val="00383880"/>
    <w:rsid w:val="00384532"/>
    <w:rsid w:val="00385C4B"/>
    <w:rsid w:val="00390065"/>
    <w:rsid w:val="00391460"/>
    <w:rsid w:val="00392239"/>
    <w:rsid w:val="003934DE"/>
    <w:rsid w:val="00393F02"/>
    <w:rsid w:val="00394E2C"/>
    <w:rsid w:val="00394FE2"/>
    <w:rsid w:val="00395BC4"/>
    <w:rsid w:val="00395F38"/>
    <w:rsid w:val="003968F1"/>
    <w:rsid w:val="003973B1"/>
    <w:rsid w:val="00397FE1"/>
    <w:rsid w:val="00397FF7"/>
    <w:rsid w:val="003A04C8"/>
    <w:rsid w:val="003A05BA"/>
    <w:rsid w:val="003A0AB4"/>
    <w:rsid w:val="003A5266"/>
    <w:rsid w:val="003A5D8E"/>
    <w:rsid w:val="003A6B02"/>
    <w:rsid w:val="003A799C"/>
    <w:rsid w:val="003B000B"/>
    <w:rsid w:val="003B05AF"/>
    <w:rsid w:val="003B05F8"/>
    <w:rsid w:val="003B2816"/>
    <w:rsid w:val="003B3BDA"/>
    <w:rsid w:val="003B413F"/>
    <w:rsid w:val="003B4CEA"/>
    <w:rsid w:val="003B4DE2"/>
    <w:rsid w:val="003B601C"/>
    <w:rsid w:val="003B63F3"/>
    <w:rsid w:val="003B6953"/>
    <w:rsid w:val="003B6EF4"/>
    <w:rsid w:val="003B7500"/>
    <w:rsid w:val="003B7A0D"/>
    <w:rsid w:val="003C3870"/>
    <w:rsid w:val="003C38E4"/>
    <w:rsid w:val="003C79A1"/>
    <w:rsid w:val="003D0059"/>
    <w:rsid w:val="003D02F5"/>
    <w:rsid w:val="003D119F"/>
    <w:rsid w:val="003D1415"/>
    <w:rsid w:val="003D2CAA"/>
    <w:rsid w:val="003D350C"/>
    <w:rsid w:val="003D51BC"/>
    <w:rsid w:val="003D5273"/>
    <w:rsid w:val="003D5819"/>
    <w:rsid w:val="003D7A8B"/>
    <w:rsid w:val="003E186F"/>
    <w:rsid w:val="003E1AB4"/>
    <w:rsid w:val="003E1CC5"/>
    <w:rsid w:val="003E1D51"/>
    <w:rsid w:val="003E3686"/>
    <w:rsid w:val="003E63D9"/>
    <w:rsid w:val="003E75AC"/>
    <w:rsid w:val="003E7B91"/>
    <w:rsid w:val="003E7D5C"/>
    <w:rsid w:val="003F017A"/>
    <w:rsid w:val="003F15CB"/>
    <w:rsid w:val="003F162B"/>
    <w:rsid w:val="003F16E1"/>
    <w:rsid w:val="003F24F0"/>
    <w:rsid w:val="003F502A"/>
    <w:rsid w:val="003F66CF"/>
    <w:rsid w:val="003F7C59"/>
    <w:rsid w:val="003F7D0E"/>
    <w:rsid w:val="003F7EAE"/>
    <w:rsid w:val="00401A74"/>
    <w:rsid w:val="00401DFC"/>
    <w:rsid w:val="004025D8"/>
    <w:rsid w:val="00404736"/>
    <w:rsid w:val="00405715"/>
    <w:rsid w:val="004102FD"/>
    <w:rsid w:val="00411B12"/>
    <w:rsid w:val="00415A00"/>
    <w:rsid w:val="004164DB"/>
    <w:rsid w:val="004166C2"/>
    <w:rsid w:val="00420584"/>
    <w:rsid w:val="004219FF"/>
    <w:rsid w:val="00423C71"/>
    <w:rsid w:val="00423EFE"/>
    <w:rsid w:val="004254CE"/>
    <w:rsid w:val="00426BE2"/>
    <w:rsid w:val="0042717C"/>
    <w:rsid w:val="00432851"/>
    <w:rsid w:val="00432C9E"/>
    <w:rsid w:val="00433AF2"/>
    <w:rsid w:val="00434BC4"/>
    <w:rsid w:val="00436509"/>
    <w:rsid w:val="00436732"/>
    <w:rsid w:val="00436CF7"/>
    <w:rsid w:val="004375D3"/>
    <w:rsid w:val="004402AD"/>
    <w:rsid w:val="0044044C"/>
    <w:rsid w:val="00440DE2"/>
    <w:rsid w:val="004415F8"/>
    <w:rsid w:val="0044249E"/>
    <w:rsid w:val="0044262B"/>
    <w:rsid w:val="00443B0A"/>
    <w:rsid w:val="00443C30"/>
    <w:rsid w:val="0044453B"/>
    <w:rsid w:val="004467A1"/>
    <w:rsid w:val="00446CD4"/>
    <w:rsid w:val="0044791B"/>
    <w:rsid w:val="00450164"/>
    <w:rsid w:val="00450330"/>
    <w:rsid w:val="004505B2"/>
    <w:rsid w:val="00451391"/>
    <w:rsid w:val="00455AB4"/>
    <w:rsid w:val="00455DE4"/>
    <w:rsid w:val="00455E62"/>
    <w:rsid w:val="004572A9"/>
    <w:rsid w:val="004573FD"/>
    <w:rsid w:val="004576AE"/>
    <w:rsid w:val="00457D3B"/>
    <w:rsid w:val="00461612"/>
    <w:rsid w:val="00461ECE"/>
    <w:rsid w:val="00462149"/>
    <w:rsid w:val="00462BAE"/>
    <w:rsid w:val="004646A0"/>
    <w:rsid w:val="0046470B"/>
    <w:rsid w:val="00465530"/>
    <w:rsid w:val="00465AF3"/>
    <w:rsid w:val="00465BA0"/>
    <w:rsid w:val="00466878"/>
    <w:rsid w:val="004668B0"/>
    <w:rsid w:val="00466D08"/>
    <w:rsid w:val="00467547"/>
    <w:rsid w:val="00470020"/>
    <w:rsid w:val="00472F08"/>
    <w:rsid w:val="00474161"/>
    <w:rsid w:val="0047439B"/>
    <w:rsid w:val="00476283"/>
    <w:rsid w:val="004776DB"/>
    <w:rsid w:val="00480D41"/>
    <w:rsid w:val="00482313"/>
    <w:rsid w:val="00485ED7"/>
    <w:rsid w:val="004861B0"/>
    <w:rsid w:val="00486332"/>
    <w:rsid w:val="004869C4"/>
    <w:rsid w:val="00486DCB"/>
    <w:rsid w:val="00487593"/>
    <w:rsid w:val="00490098"/>
    <w:rsid w:val="00490C24"/>
    <w:rsid w:val="00491501"/>
    <w:rsid w:val="00491572"/>
    <w:rsid w:val="004919C4"/>
    <w:rsid w:val="00492386"/>
    <w:rsid w:val="00492DEC"/>
    <w:rsid w:val="0049570D"/>
    <w:rsid w:val="00495FFB"/>
    <w:rsid w:val="0049610A"/>
    <w:rsid w:val="00496164"/>
    <w:rsid w:val="00496ADC"/>
    <w:rsid w:val="00497052"/>
    <w:rsid w:val="00497340"/>
    <w:rsid w:val="00497AD2"/>
    <w:rsid w:val="00497AD8"/>
    <w:rsid w:val="004A07F1"/>
    <w:rsid w:val="004A1667"/>
    <w:rsid w:val="004A48D3"/>
    <w:rsid w:val="004A4DC7"/>
    <w:rsid w:val="004A502A"/>
    <w:rsid w:val="004A5E17"/>
    <w:rsid w:val="004A6428"/>
    <w:rsid w:val="004B0683"/>
    <w:rsid w:val="004B1A36"/>
    <w:rsid w:val="004B59E3"/>
    <w:rsid w:val="004B665A"/>
    <w:rsid w:val="004B6AB0"/>
    <w:rsid w:val="004B6DB6"/>
    <w:rsid w:val="004B6EC2"/>
    <w:rsid w:val="004B79F4"/>
    <w:rsid w:val="004C0517"/>
    <w:rsid w:val="004C0E3B"/>
    <w:rsid w:val="004C11DF"/>
    <w:rsid w:val="004C276D"/>
    <w:rsid w:val="004C2895"/>
    <w:rsid w:val="004C4426"/>
    <w:rsid w:val="004C50B2"/>
    <w:rsid w:val="004C55B6"/>
    <w:rsid w:val="004C6C81"/>
    <w:rsid w:val="004D3A84"/>
    <w:rsid w:val="004D540A"/>
    <w:rsid w:val="004D7D92"/>
    <w:rsid w:val="004E04CA"/>
    <w:rsid w:val="004E357C"/>
    <w:rsid w:val="004E5CFC"/>
    <w:rsid w:val="004E749A"/>
    <w:rsid w:val="004E79FA"/>
    <w:rsid w:val="004E7E3C"/>
    <w:rsid w:val="004F0E16"/>
    <w:rsid w:val="004F1B0F"/>
    <w:rsid w:val="004F1B85"/>
    <w:rsid w:val="004F256F"/>
    <w:rsid w:val="004F4997"/>
    <w:rsid w:val="004F4A1F"/>
    <w:rsid w:val="004F4D26"/>
    <w:rsid w:val="004F560F"/>
    <w:rsid w:val="004F57D4"/>
    <w:rsid w:val="004F61BB"/>
    <w:rsid w:val="004F68EA"/>
    <w:rsid w:val="004F6A02"/>
    <w:rsid w:val="005002FE"/>
    <w:rsid w:val="00504030"/>
    <w:rsid w:val="00504ABD"/>
    <w:rsid w:val="00505E49"/>
    <w:rsid w:val="00506ED8"/>
    <w:rsid w:val="005079DE"/>
    <w:rsid w:val="00512B43"/>
    <w:rsid w:val="00514054"/>
    <w:rsid w:val="0051452C"/>
    <w:rsid w:val="0051484C"/>
    <w:rsid w:val="00514C3C"/>
    <w:rsid w:val="005161E6"/>
    <w:rsid w:val="00516F85"/>
    <w:rsid w:val="0051755E"/>
    <w:rsid w:val="00517962"/>
    <w:rsid w:val="005229BB"/>
    <w:rsid w:val="005229D0"/>
    <w:rsid w:val="00523114"/>
    <w:rsid w:val="00523EE7"/>
    <w:rsid w:val="00523FB4"/>
    <w:rsid w:val="00524AE9"/>
    <w:rsid w:val="00524D94"/>
    <w:rsid w:val="005266F6"/>
    <w:rsid w:val="00527ED6"/>
    <w:rsid w:val="005318A9"/>
    <w:rsid w:val="005320A4"/>
    <w:rsid w:val="00532BC0"/>
    <w:rsid w:val="00534107"/>
    <w:rsid w:val="00535997"/>
    <w:rsid w:val="00535B07"/>
    <w:rsid w:val="00535D67"/>
    <w:rsid w:val="00536050"/>
    <w:rsid w:val="00536634"/>
    <w:rsid w:val="005367F9"/>
    <w:rsid w:val="00536939"/>
    <w:rsid w:val="00536CAE"/>
    <w:rsid w:val="005425E6"/>
    <w:rsid w:val="0054402C"/>
    <w:rsid w:val="005441B5"/>
    <w:rsid w:val="00544366"/>
    <w:rsid w:val="00544B31"/>
    <w:rsid w:val="005455E8"/>
    <w:rsid w:val="005460BB"/>
    <w:rsid w:val="005466E0"/>
    <w:rsid w:val="00547E34"/>
    <w:rsid w:val="005516E4"/>
    <w:rsid w:val="005529C2"/>
    <w:rsid w:val="005530CA"/>
    <w:rsid w:val="00553DA6"/>
    <w:rsid w:val="0055481D"/>
    <w:rsid w:val="00555101"/>
    <w:rsid w:val="005557AE"/>
    <w:rsid w:val="00556495"/>
    <w:rsid w:val="00557BEC"/>
    <w:rsid w:val="00560600"/>
    <w:rsid w:val="00561105"/>
    <w:rsid w:val="00561E07"/>
    <w:rsid w:val="005646C2"/>
    <w:rsid w:val="005674FC"/>
    <w:rsid w:val="00572133"/>
    <w:rsid w:val="005733D6"/>
    <w:rsid w:val="005739F4"/>
    <w:rsid w:val="00575306"/>
    <w:rsid w:val="005756BE"/>
    <w:rsid w:val="00575925"/>
    <w:rsid w:val="005802F6"/>
    <w:rsid w:val="00580446"/>
    <w:rsid w:val="00580EF9"/>
    <w:rsid w:val="00580F40"/>
    <w:rsid w:val="00581718"/>
    <w:rsid w:val="00581BC5"/>
    <w:rsid w:val="0058226B"/>
    <w:rsid w:val="00583F1A"/>
    <w:rsid w:val="00584528"/>
    <w:rsid w:val="005846AB"/>
    <w:rsid w:val="00586885"/>
    <w:rsid w:val="00587698"/>
    <w:rsid w:val="00587876"/>
    <w:rsid w:val="0059006A"/>
    <w:rsid w:val="005901BD"/>
    <w:rsid w:val="005912FD"/>
    <w:rsid w:val="00595E26"/>
    <w:rsid w:val="00595E92"/>
    <w:rsid w:val="005965F2"/>
    <w:rsid w:val="00596B51"/>
    <w:rsid w:val="005975DD"/>
    <w:rsid w:val="005A03A1"/>
    <w:rsid w:val="005A0896"/>
    <w:rsid w:val="005A34A9"/>
    <w:rsid w:val="005A3C28"/>
    <w:rsid w:val="005A5D4D"/>
    <w:rsid w:val="005A5E32"/>
    <w:rsid w:val="005A6875"/>
    <w:rsid w:val="005B036A"/>
    <w:rsid w:val="005B1173"/>
    <w:rsid w:val="005B12E3"/>
    <w:rsid w:val="005B2F87"/>
    <w:rsid w:val="005B3044"/>
    <w:rsid w:val="005B43B3"/>
    <w:rsid w:val="005B4F8B"/>
    <w:rsid w:val="005C0CE0"/>
    <w:rsid w:val="005C2380"/>
    <w:rsid w:val="005C2675"/>
    <w:rsid w:val="005C40CD"/>
    <w:rsid w:val="005C52EB"/>
    <w:rsid w:val="005C5336"/>
    <w:rsid w:val="005C6416"/>
    <w:rsid w:val="005C727F"/>
    <w:rsid w:val="005C7691"/>
    <w:rsid w:val="005C7FE7"/>
    <w:rsid w:val="005D172B"/>
    <w:rsid w:val="005D52BA"/>
    <w:rsid w:val="005D7A5D"/>
    <w:rsid w:val="005E0800"/>
    <w:rsid w:val="005E09A4"/>
    <w:rsid w:val="005E1BB7"/>
    <w:rsid w:val="005E398A"/>
    <w:rsid w:val="005E4AF1"/>
    <w:rsid w:val="005E51F6"/>
    <w:rsid w:val="005E68B8"/>
    <w:rsid w:val="005E73A9"/>
    <w:rsid w:val="005E7E63"/>
    <w:rsid w:val="005F01AB"/>
    <w:rsid w:val="005F09C0"/>
    <w:rsid w:val="005F0D7F"/>
    <w:rsid w:val="005F1C43"/>
    <w:rsid w:val="005F1C9C"/>
    <w:rsid w:val="005F3205"/>
    <w:rsid w:val="005F4B91"/>
    <w:rsid w:val="005F5A65"/>
    <w:rsid w:val="005F692E"/>
    <w:rsid w:val="00600193"/>
    <w:rsid w:val="0060028B"/>
    <w:rsid w:val="006036F3"/>
    <w:rsid w:val="00605B25"/>
    <w:rsid w:val="00607466"/>
    <w:rsid w:val="00611B86"/>
    <w:rsid w:val="006124A0"/>
    <w:rsid w:val="00612AA6"/>
    <w:rsid w:val="006175FA"/>
    <w:rsid w:val="00617838"/>
    <w:rsid w:val="00621099"/>
    <w:rsid w:val="00621AB5"/>
    <w:rsid w:val="006220B3"/>
    <w:rsid w:val="006221F5"/>
    <w:rsid w:val="00622711"/>
    <w:rsid w:val="006234A7"/>
    <w:rsid w:val="00623E28"/>
    <w:rsid w:val="00625040"/>
    <w:rsid w:val="00625A71"/>
    <w:rsid w:val="00625F15"/>
    <w:rsid w:val="0062601C"/>
    <w:rsid w:val="00626F44"/>
    <w:rsid w:val="00627243"/>
    <w:rsid w:val="006277F2"/>
    <w:rsid w:val="00627ACD"/>
    <w:rsid w:val="006312CF"/>
    <w:rsid w:val="0063142F"/>
    <w:rsid w:val="00631BF9"/>
    <w:rsid w:val="006321C3"/>
    <w:rsid w:val="006341E1"/>
    <w:rsid w:val="0063465C"/>
    <w:rsid w:val="00635304"/>
    <w:rsid w:val="00636403"/>
    <w:rsid w:val="00636EE3"/>
    <w:rsid w:val="0063758D"/>
    <w:rsid w:val="0063793D"/>
    <w:rsid w:val="006379BE"/>
    <w:rsid w:val="00643611"/>
    <w:rsid w:val="006437B2"/>
    <w:rsid w:val="006437C9"/>
    <w:rsid w:val="0064681E"/>
    <w:rsid w:val="00646DD3"/>
    <w:rsid w:val="00647949"/>
    <w:rsid w:val="00650746"/>
    <w:rsid w:val="00652984"/>
    <w:rsid w:val="00653A06"/>
    <w:rsid w:val="00654163"/>
    <w:rsid w:val="00654AAB"/>
    <w:rsid w:val="00655329"/>
    <w:rsid w:val="00656AD2"/>
    <w:rsid w:val="00656C0F"/>
    <w:rsid w:val="00657741"/>
    <w:rsid w:val="00660334"/>
    <w:rsid w:val="0066055A"/>
    <w:rsid w:val="0066258D"/>
    <w:rsid w:val="00662F78"/>
    <w:rsid w:val="006631E0"/>
    <w:rsid w:val="00663479"/>
    <w:rsid w:val="00664434"/>
    <w:rsid w:val="006701BC"/>
    <w:rsid w:val="006701EC"/>
    <w:rsid w:val="00670D62"/>
    <w:rsid w:val="0067134C"/>
    <w:rsid w:val="0067249A"/>
    <w:rsid w:val="00673FCD"/>
    <w:rsid w:val="006745C5"/>
    <w:rsid w:val="00674A3D"/>
    <w:rsid w:val="00674A7E"/>
    <w:rsid w:val="00675017"/>
    <w:rsid w:val="006752DA"/>
    <w:rsid w:val="006755ED"/>
    <w:rsid w:val="00676FDF"/>
    <w:rsid w:val="00677236"/>
    <w:rsid w:val="00677402"/>
    <w:rsid w:val="0067764B"/>
    <w:rsid w:val="00677F28"/>
    <w:rsid w:val="006830DA"/>
    <w:rsid w:val="00683594"/>
    <w:rsid w:val="00687713"/>
    <w:rsid w:val="00691E62"/>
    <w:rsid w:val="00694F3C"/>
    <w:rsid w:val="006A163E"/>
    <w:rsid w:val="006A1CDB"/>
    <w:rsid w:val="006A23B8"/>
    <w:rsid w:val="006A712B"/>
    <w:rsid w:val="006A7720"/>
    <w:rsid w:val="006B097D"/>
    <w:rsid w:val="006B114A"/>
    <w:rsid w:val="006B125E"/>
    <w:rsid w:val="006B1B92"/>
    <w:rsid w:val="006B26FE"/>
    <w:rsid w:val="006B2800"/>
    <w:rsid w:val="006B3B41"/>
    <w:rsid w:val="006B45F7"/>
    <w:rsid w:val="006B62C1"/>
    <w:rsid w:val="006B7940"/>
    <w:rsid w:val="006C0064"/>
    <w:rsid w:val="006C01DF"/>
    <w:rsid w:val="006C0DD6"/>
    <w:rsid w:val="006C28DA"/>
    <w:rsid w:val="006C3FBA"/>
    <w:rsid w:val="006C5E9A"/>
    <w:rsid w:val="006C6025"/>
    <w:rsid w:val="006C6B42"/>
    <w:rsid w:val="006C6FA5"/>
    <w:rsid w:val="006D023E"/>
    <w:rsid w:val="006D122F"/>
    <w:rsid w:val="006D1973"/>
    <w:rsid w:val="006D1B78"/>
    <w:rsid w:val="006D28B1"/>
    <w:rsid w:val="006D3216"/>
    <w:rsid w:val="006D3653"/>
    <w:rsid w:val="006D3E44"/>
    <w:rsid w:val="006D67DB"/>
    <w:rsid w:val="006D6F4C"/>
    <w:rsid w:val="006D725F"/>
    <w:rsid w:val="006E0759"/>
    <w:rsid w:val="006E2504"/>
    <w:rsid w:val="006E5066"/>
    <w:rsid w:val="006E5E2A"/>
    <w:rsid w:val="006E6165"/>
    <w:rsid w:val="006E70A1"/>
    <w:rsid w:val="006F0FB5"/>
    <w:rsid w:val="006F189B"/>
    <w:rsid w:val="006F19F6"/>
    <w:rsid w:val="006F2B6E"/>
    <w:rsid w:val="006F2FFC"/>
    <w:rsid w:val="006F310E"/>
    <w:rsid w:val="006F4590"/>
    <w:rsid w:val="006F4701"/>
    <w:rsid w:val="006F5E79"/>
    <w:rsid w:val="006F6835"/>
    <w:rsid w:val="006F6BFA"/>
    <w:rsid w:val="006F6FF4"/>
    <w:rsid w:val="00701C3F"/>
    <w:rsid w:val="007038A6"/>
    <w:rsid w:val="00704138"/>
    <w:rsid w:val="00706D7E"/>
    <w:rsid w:val="00707D63"/>
    <w:rsid w:val="00710F2E"/>
    <w:rsid w:val="00711950"/>
    <w:rsid w:val="00711CE3"/>
    <w:rsid w:val="00711E29"/>
    <w:rsid w:val="007129D2"/>
    <w:rsid w:val="00714EBF"/>
    <w:rsid w:val="00715CAD"/>
    <w:rsid w:val="00716885"/>
    <w:rsid w:val="0072224D"/>
    <w:rsid w:val="00724B0D"/>
    <w:rsid w:val="007251A0"/>
    <w:rsid w:val="00726390"/>
    <w:rsid w:val="00726CC1"/>
    <w:rsid w:val="0073044A"/>
    <w:rsid w:val="0073107A"/>
    <w:rsid w:val="007310C7"/>
    <w:rsid w:val="007312A5"/>
    <w:rsid w:val="0073137B"/>
    <w:rsid w:val="00731D16"/>
    <w:rsid w:val="007332DD"/>
    <w:rsid w:val="00733AF9"/>
    <w:rsid w:val="007343BB"/>
    <w:rsid w:val="00734FF8"/>
    <w:rsid w:val="007359E4"/>
    <w:rsid w:val="007374D0"/>
    <w:rsid w:val="00740BF5"/>
    <w:rsid w:val="0074167F"/>
    <w:rsid w:val="00741816"/>
    <w:rsid w:val="00742730"/>
    <w:rsid w:val="007440A4"/>
    <w:rsid w:val="007451A0"/>
    <w:rsid w:val="0074723F"/>
    <w:rsid w:val="00751917"/>
    <w:rsid w:val="00755D08"/>
    <w:rsid w:val="00755D86"/>
    <w:rsid w:val="00757BC4"/>
    <w:rsid w:val="00760110"/>
    <w:rsid w:val="007604DF"/>
    <w:rsid w:val="007616A2"/>
    <w:rsid w:val="00763333"/>
    <w:rsid w:val="00763C70"/>
    <w:rsid w:val="00767257"/>
    <w:rsid w:val="007720B1"/>
    <w:rsid w:val="0077260D"/>
    <w:rsid w:val="00772DAB"/>
    <w:rsid w:val="00772E2B"/>
    <w:rsid w:val="007734C9"/>
    <w:rsid w:val="007736F2"/>
    <w:rsid w:val="00775686"/>
    <w:rsid w:val="007765C4"/>
    <w:rsid w:val="00776F6C"/>
    <w:rsid w:val="00777A50"/>
    <w:rsid w:val="00777CB8"/>
    <w:rsid w:val="00777F01"/>
    <w:rsid w:val="00780F5D"/>
    <w:rsid w:val="00782BC1"/>
    <w:rsid w:val="00785058"/>
    <w:rsid w:val="0078539A"/>
    <w:rsid w:val="00785A68"/>
    <w:rsid w:val="007865B6"/>
    <w:rsid w:val="00790718"/>
    <w:rsid w:val="00790B40"/>
    <w:rsid w:val="007934ED"/>
    <w:rsid w:val="00793937"/>
    <w:rsid w:val="00794330"/>
    <w:rsid w:val="00794A17"/>
    <w:rsid w:val="007967E3"/>
    <w:rsid w:val="00796AF1"/>
    <w:rsid w:val="007A05B2"/>
    <w:rsid w:val="007A152E"/>
    <w:rsid w:val="007A25A9"/>
    <w:rsid w:val="007A25D8"/>
    <w:rsid w:val="007A3B83"/>
    <w:rsid w:val="007A47BF"/>
    <w:rsid w:val="007A5D4D"/>
    <w:rsid w:val="007A6D80"/>
    <w:rsid w:val="007A7C2D"/>
    <w:rsid w:val="007B09DB"/>
    <w:rsid w:val="007B2D34"/>
    <w:rsid w:val="007B32F0"/>
    <w:rsid w:val="007B3689"/>
    <w:rsid w:val="007B44B3"/>
    <w:rsid w:val="007B477B"/>
    <w:rsid w:val="007B5E59"/>
    <w:rsid w:val="007B606D"/>
    <w:rsid w:val="007B66ED"/>
    <w:rsid w:val="007B71FE"/>
    <w:rsid w:val="007C3634"/>
    <w:rsid w:val="007C4704"/>
    <w:rsid w:val="007C629C"/>
    <w:rsid w:val="007C7E18"/>
    <w:rsid w:val="007C7EA5"/>
    <w:rsid w:val="007D1746"/>
    <w:rsid w:val="007D26B2"/>
    <w:rsid w:val="007D3505"/>
    <w:rsid w:val="007D5054"/>
    <w:rsid w:val="007D5ACD"/>
    <w:rsid w:val="007D5F88"/>
    <w:rsid w:val="007D61E6"/>
    <w:rsid w:val="007D6648"/>
    <w:rsid w:val="007D7C9B"/>
    <w:rsid w:val="007E00FC"/>
    <w:rsid w:val="007E0260"/>
    <w:rsid w:val="007E071D"/>
    <w:rsid w:val="007E0983"/>
    <w:rsid w:val="007E0A8E"/>
    <w:rsid w:val="007E0D41"/>
    <w:rsid w:val="007E304C"/>
    <w:rsid w:val="007E4584"/>
    <w:rsid w:val="007E496B"/>
    <w:rsid w:val="007E4EA1"/>
    <w:rsid w:val="007E6CEB"/>
    <w:rsid w:val="007E761B"/>
    <w:rsid w:val="007E780E"/>
    <w:rsid w:val="007F1F96"/>
    <w:rsid w:val="007F20C1"/>
    <w:rsid w:val="007F25CA"/>
    <w:rsid w:val="007F2804"/>
    <w:rsid w:val="007F2A9A"/>
    <w:rsid w:val="007F2BB1"/>
    <w:rsid w:val="007F3CE5"/>
    <w:rsid w:val="007F562C"/>
    <w:rsid w:val="007F5A97"/>
    <w:rsid w:val="007F67EC"/>
    <w:rsid w:val="007F7059"/>
    <w:rsid w:val="007F747F"/>
    <w:rsid w:val="0080124C"/>
    <w:rsid w:val="00801789"/>
    <w:rsid w:val="00801C21"/>
    <w:rsid w:val="00801F66"/>
    <w:rsid w:val="00803C8D"/>
    <w:rsid w:val="008059D3"/>
    <w:rsid w:val="00807914"/>
    <w:rsid w:val="00810035"/>
    <w:rsid w:val="00811B6C"/>
    <w:rsid w:val="0081311E"/>
    <w:rsid w:val="008134A6"/>
    <w:rsid w:val="00814D18"/>
    <w:rsid w:val="00814F60"/>
    <w:rsid w:val="00815340"/>
    <w:rsid w:val="0081599D"/>
    <w:rsid w:val="00815DB3"/>
    <w:rsid w:val="00817430"/>
    <w:rsid w:val="008174BF"/>
    <w:rsid w:val="0081786A"/>
    <w:rsid w:val="008206F5"/>
    <w:rsid w:val="008219E8"/>
    <w:rsid w:val="00821DA0"/>
    <w:rsid w:val="00824EB9"/>
    <w:rsid w:val="008255B0"/>
    <w:rsid w:val="008255F1"/>
    <w:rsid w:val="00826BC7"/>
    <w:rsid w:val="008272FC"/>
    <w:rsid w:val="00827C9E"/>
    <w:rsid w:val="00831C4A"/>
    <w:rsid w:val="008327D6"/>
    <w:rsid w:val="00832ADC"/>
    <w:rsid w:val="00832F9A"/>
    <w:rsid w:val="00834AE2"/>
    <w:rsid w:val="00836B65"/>
    <w:rsid w:val="00836DD4"/>
    <w:rsid w:val="00837C70"/>
    <w:rsid w:val="0084037B"/>
    <w:rsid w:val="0084227A"/>
    <w:rsid w:val="00842892"/>
    <w:rsid w:val="00842AEC"/>
    <w:rsid w:val="00842F16"/>
    <w:rsid w:val="00844E7C"/>
    <w:rsid w:val="00845170"/>
    <w:rsid w:val="00845AAB"/>
    <w:rsid w:val="008470F8"/>
    <w:rsid w:val="00847EA6"/>
    <w:rsid w:val="00850933"/>
    <w:rsid w:val="008535E6"/>
    <w:rsid w:val="00854081"/>
    <w:rsid w:val="0085432B"/>
    <w:rsid w:val="0085636E"/>
    <w:rsid w:val="00856D48"/>
    <w:rsid w:val="00856F1D"/>
    <w:rsid w:val="008577C0"/>
    <w:rsid w:val="00861FDE"/>
    <w:rsid w:val="00862C12"/>
    <w:rsid w:val="00864F40"/>
    <w:rsid w:val="00865209"/>
    <w:rsid w:val="008678D2"/>
    <w:rsid w:val="008703A9"/>
    <w:rsid w:val="008729C2"/>
    <w:rsid w:val="00872F7D"/>
    <w:rsid w:val="00873312"/>
    <w:rsid w:val="0087525C"/>
    <w:rsid w:val="00877ED3"/>
    <w:rsid w:val="0088141A"/>
    <w:rsid w:val="008829F3"/>
    <w:rsid w:val="00883F74"/>
    <w:rsid w:val="0088451E"/>
    <w:rsid w:val="00884543"/>
    <w:rsid w:val="00884802"/>
    <w:rsid w:val="00885FB2"/>
    <w:rsid w:val="0088644F"/>
    <w:rsid w:val="00890FB3"/>
    <w:rsid w:val="008931D3"/>
    <w:rsid w:val="00893537"/>
    <w:rsid w:val="00893BF4"/>
    <w:rsid w:val="00895949"/>
    <w:rsid w:val="00897486"/>
    <w:rsid w:val="00897744"/>
    <w:rsid w:val="008A0A10"/>
    <w:rsid w:val="008A1C84"/>
    <w:rsid w:val="008A257E"/>
    <w:rsid w:val="008A44D9"/>
    <w:rsid w:val="008A4E99"/>
    <w:rsid w:val="008A63E3"/>
    <w:rsid w:val="008A7D62"/>
    <w:rsid w:val="008B229A"/>
    <w:rsid w:val="008B25AD"/>
    <w:rsid w:val="008B28BF"/>
    <w:rsid w:val="008B35D3"/>
    <w:rsid w:val="008B47FC"/>
    <w:rsid w:val="008B5CFB"/>
    <w:rsid w:val="008B7926"/>
    <w:rsid w:val="008B7C68"/>
    <w:rsid w:val="008C11E3"/>
    <w:rsid w:val="008C21EC"/>
    <w:rsid w:val="008C2C91"/>
    <w:rsid w:val="008C3022"/>
    <w:rsid w:val="008C3C61"/>
    <w:rsid w:val="008C441C"/>
    <w:rsid w:val="008C6153"/>
    <w:rsid w:val="008C63DD"/>
    <w:rsid w:val="008C712E"/>
    <w:rsid w:val="008C72B1"/>
    <w:rsid w:val="008C7709"/>
    <w:rsid w:val="008C7930"/>
    <w:rsid w:val="008C7B50"/>
    <w:rsid w:val="008D0A88"/>
    <w:rsid w:val="008D1205"/>
    <w:rsid w:val="008D2138"/>
    <w:rsid w:val="008D2418"/>
    <w:rsid w:val="008D2894"/>
    <w:rsid w:val="008D38AC"/>
    <w:rsid w:val="008D509B"/>
    <w:rsid w:val="008D59AF"/>
    <w:rsid w:val="008D5CE0"/>
    <w:rsid w:val="008D6912"/>
    <w:rsid w:val="008D69B8"/>
    <w:rsid w:val="008D72EC"/>
    <w:rsid w:val="008E006D"/>
    <w:rsid w:val="008E23D3"/>
    <w:rsid w:val="008E4C8B"/>
    <w:rsid w:val="008E568B"/>
    <w:rsid w:val="008E5FF3"/>
    <w:rsid w:val="008E67EF"/>
    <w:rsid w:val="008E70CC"/>
    <w:rsid w:val="008E7F3B"/>
    <w:rsid w:val="008F13BF"/>
    <w:rsid w:val="008F2010"/>
    <w:rsid w:val="008F31D2"/>
    <w:rsid w:val="008F6136"/>
    <w:rsid w:val="008F6A27"/>
    <w:rsid w:val="0090017B"/>
    <w:rsid w:val="00901B33"/>
    <w:rsid w:val="009026DA"/>
    <w:rsid w:val="00902BBC"/>
    <w:rsid w:val="00907581"/>
    <w:rsid w:val="009102E1"/>
    <w:rsid w:val="00911213"/>
    <w:rsid w:val="009116AA"/>
    <w:rsid w:val="00911EE2"/>
    <w:rsid w:val="00912941"/>
    <w:rsid w:val="00912A07"/>
    <w:rsid w:val="0091458E"/>
    <w:rsid w:val="009163E7"/>
    <w:rsid w:val="009175CE"/>
    <w:rsid w:val="00917AA6"/>
    <w:rsid w:val="00917DE7"/>
    <w:rsid w:val="00917EF8"/>
    <w:rsid w:val="009214AE"/>
    <w:rsid w:val="00923ED0"/>
    <w:rsid w:val="0092426E"/>
    <w:rsid w:val="00924870"/>
    <w:rsid w:val="00924AC7"/>
    <w:rsid w:val="00925F4A"/>
    <w:rsid w:val="00926FF8"/>
    <w:rsid w:val="0092731B"/>
    <w:rsid w:val="009302A8"/>
    <w:rsid w:val="009358BC"/>
    <w:rsid w:val="00935A34"/>
    <w:rsid w:val="00940291"/>
    <w:rsid w:val="00940E57"/>
    <w:rsid w:val="009429F5"/>
    <w:rsid w:val="00942BD9"/>
    <w:rsid w:val="009439AD"/>
    <w:rsid w:val="00943C4E"/>
    <w:rsid w:val="00944677"/>
    <w:rsid w:val="00944CC1"/>
    <w:rsid w:val="00945557"/>
    <w:rsid w:val="00945611"/>
    <w:rsid w:val="00945907"/>
    <w:rsid w:val="0094606E"/>
    <w:rsid w:val="009462E2"/>
    <w:rsid w:val="0094669A"/>
    <w:rsid w:val="00946A29"/>
    <w:rsid w:val="009537FD"/>
    <w:rsid w:val="009549D5"/>
    <w:rsid w:val="00956B27"/>
    <w:rsid w:val="00956F14"/>
    <w:rsid w:val="009570CB"/>
    <w:rsid w:val="00960770"/>
    <w:rsid w:val="00961259"/>
    <w:rsid w:val="00963819"/>
    <w:rsid w:val="00963CC0"/>
    <w:rsid w:val="00965129"/>
    <w:rsid w:val="00965EDF"/>
    <w:rsid w:val="009669DE"/>
    <w:rsid w:val="0096715B"/>
    <w:rsid w:val="00970BFF"/>
    <w:rsid w:val="0097129E"/>
    <w:rsid w:val="00971BE0"/>
    <w:rsid w:val="0097242D"/>
    <w:rsid w:val="00973D3C"/>
    <w:rsid w:val="00976D8D"/>
    <w:rsid w:val="00977591"/>
    <w:rsid w:val="00981DE0"/>
    <w:rsid w:val="00981EA9"/>
    <w:rsid w:val="00982BBA"/>
    <w:rsid w:val="00983778"/>
    <w:rsid w:val="00984785"/>
    <w:rsid w:val="009848CC"/>
    <w:rsid w:val="0098520D"/>
    <w:rsid w:val="009875EA"/>
    <w:rsid w:val="009878DC"/>
    <w:rsid w:val="00987E2F"/>
    <w:rsid w:val="0099020B"/>
    <w:rsid w:val="00994158"/>
    <w:rsid w:val="009942F6"/>
    <w:rsid w:val="00994387"/>
    <w:rsid w:val="009947CD"/>
    <w:rsid w:val="009949F6"/>
    <w:rsid w:val="00994EF9"/>
    <w:rsid w:val="00995660"/>
    <w:rsid w:val="00995F1A"/>
    <w:rsid w:val="009A1ED4"/>
    <w:rsid w:val="009A2297"/>
    <w:rsid w:val="009A304D"/>
    <w:rsid w:val="009A3527"/>
    <w:rsid w:val="009A3CA3"/>
    <w:rsid w:val="009A48C2"/>
    <w:rsid w:val="009A6818"/>
    <w:rsid w:val="009A6B12"/>
    <w:rsid w:val="009B0CC4"/>
    <w:rsid w:val="009B0F6F"/>
    <w:rsid w:val="009B2584"/>
    <w:rsid w:val="009B3A3B"/>
    <w:rsid w:val="009B3D8E"/>
    <w:rsid w:val="009B49C8"/>
    <w:rsid w:val="009B5405"/>
    <w:rsid w:val="009C249D"/>
    <w:rsid w:val="009C307C"/>
    <w:rsid w:val="009C3A45"/>
    <w:rsid w:val="009C51D4"/>
    <w:rsid w:val="009C56FD"/>
    <w:rsid w:val="009C636C"/>
    <w:rsid w:val="009D13F1"/>
    <w:rsid w:val="009D2D6F"/>
    <w:rsid w:val="009D43C4"/>
    <w:rsid w:val="009D6FA6"/>
    <w:rsid w:val="009E1319"/>
    <w:rsid w:val="009E1C7F"/>
    <w:rsid w:val="009E1D8D"/>
    <w:rsid w:val="009E2C33"/>
    <w:rsid w:val="009E3332"/>
    <w:rsid w:val="009E56F1"/>
    <w:rsid w:val="009E75B2"/>
    <w:rsid w:val="009E7818"/>
    <w:rsid w:val="009F1528"/>
    <w:rsid w:val="009F171F"/>
    <w:rsid w:val="009F5746"/>
    <w:rsid w:val="009F5D67"/>
    <w:rsid w:val="009F698C"/>
    <w:rsid w:val="009F7CE1"/>
    <w:rsid w:val="00A011A2"/>
    <w:rsid w:val="00A02B38"/>
    <w:rsid w:val="00A036F5"/>
    <w:rsid w:val="00A03A9C"/>
    <w:rsid w:val="00A03B28"/>
    <w:rsid w:val="00A04021"/>
    <w:rsid w:val="00A04705"/>
    <w:rsid w:val="00A05055"/>
    <w:rsid w:val="00A05506"/>
    <w:rsid w:val="00A059C4"/>
    <w:rsid w:val="00A05E7A"/>
    <w:rsid w:val="00A115D1"/>
    <w:rsid w:val="00A12019"/>
    <w:rsid w:val="00A12C3D"/>
    <w:rsid w:val="00A1335D"/>
    <w:rsid w:val="00A17133"/>
    <w:rsid w:val="00A178E7"/>
    <w:rsid w:val="00A21C03"/>
    <w:rsid w:val="00A24A2C"/>
    <w:rsid w:val="00A255BD"/>
    <w:rsid w:val="00A25EBA"/>
    <w:rsid w:val="00A260E2"/>
    <w:rsid w:val="00A31A4D"/>
    <w:rsid w:val="00A31DA3"/>
    <w:rsid w:val="00A340FC"/>
    <w:rsid w:val="00A34994"/>
    <w:rsid w:val="00A34B2A"/>
    <w:rsid w:val="00A36F84"/>
    <w:rsid w:val="00A370BC"/>
    <w:rsid w:val="00A407EE"/>
    <w:rsid w:val="00A408E0"/>
    <w:rsid w:val="00A41DA9"/>
    <w:rsid w:val="00A4221F"/>
    <w:rsid w:val="00A427FD"/>
    <w:rsid w:val="00A42CCA"/>
    <w:rsid w:val="00A42F41"/>
    <w:rsid w:val="00A44FBF"/>
    <w:rsid w:val="00A45BBC"/>
    <w:rsid w:val="00A4623F"/>
    <w:rsid w:val="00A46A13"/>
    <w:rsid w:val="00A46C67"/>
    <w:rsid w:val="00A5035F"/>
    <w:rsid w:val="00A506AE"/>
    <w:rsid w:val="00A512D5"/>
    <w:rsid w:val="00A5237D"/>
    <w:rsid w:val="00A5242F"/>
    <w:rsid w:val="00A52FCE"/>
    <w:rsid w:val="00A5457A"/>
    <w:rsid w:val="00A546A2"/>
    <w:rsid w:val="00A560B5"/>
    <w:rsid w:val="00A565B1"/>
    <w:rsid w:val="00A569FC"/>
    <w:rsid w:val="00A572FC"/>
    <w:rsid w:val="00A57327"/>
    <w:rsid w:val="00A57935"/>
    <w:rsid w:val="00A60516"/>
    <w:rsid w:val="00A6131D"/>
    <w:rsid w:val="00A61E04"/>
    <w:rsid w:val="00A620A0"/>
    <w:rsid w:val="00A64123"/>
    <w:rsid w:val="00A64FE4"/>
    <w:rsid w:val="00A653A1"/>
    <w:rsid w:val="00A66FD5"/>
    <w:rsid w:val="00A67E66"/>
    <w:rsid w:val="00A7367F"/>
    <w:rsid w:val="00A73880"/>
    <w:rsid w:val="00A74F5B"/>
    <w:rsid w:val="00A77173"/>
    <w:rsid w:val="00A80C22"/>
    <w:rsid w:val="00A83605"/>
    <w:rsid w:val="00A83B70"/>
    <w:rsid w:val="00A86796"/>
    <w:rsid w:val="00A8746E"/>
    <w:rsid w:val="00A9128B"/>
    <w:rsid w:val="00A92499"/>
    <w:rsid w:val="00A93886"/>
    <w:rsid w:val="00A940E3"/>
    <w:rsid w:val="00A95154"/>
    <w:rsid w:val="00A95C84"/>
    <w:rsid w:val="00A96F41"/>
    <w:rsid w:val="00A9790C"/>
    <w:rsid w:val="00A97C69"/>
    <w:rsid w:val="00AA1045"/>
    <w:rsid w:val="00AA1E2F"/>
    <w:rsid w:val="00AA47C4"/>
    <w:rsid w:val="00AA596A"/>
    <w:rsid w:val="00AA76D6"/>
    <w:rsid w:val="00AB1991"/>
    <w:rsid w:val="00AB2135"/>
    <w:rsid w:val="00AB27CE"/>
    <w:rsid w:val="00AB337E"/>
    <w:rsid w:val="00AB5994"/>
    <w:rsid w:val="00AB59C2"/>
    <w:rsid w:val="00AB61EB"/>
    <w:rsid w:val="00AB7E0B"/>
    <w:rsid w:val="00AC1B03"/>
    <w:rsid w:val="00AC2CA4"/>
    <w:rsid w:val="00AC3114"/>
    <w:rsid w:val="00AC4587"/>
    <w:rsid w:val="00AC5DEE"/>
    <w:rsid w:val="00AC5DFA"/>
    <w:rsid w:val="00AC670E"/>
    <w:rsid w:val="00AC778D"/>
    <w:rsid w:val="00AC7E0B"/>
    <w:rsid w:val="00AD22E3"/>
    <w:rsid w:val="00AD3C4D"/>
    <w:rsid w:val="00AD3E06"/>
    <w:rsid w:val="00AD5CE9"/>
    <w:rsid w:val="00AD6F71"/>
    <w:rsid w:val="00AD79AC"/>
    <w:rsid w:val="00AE02CD"/>
    <w:rsid w:val="00AE05D1"/>
    <w:rsid w:val="00AE0CCD"/>
    <w:rsid w:val="00AE1008"/>
    <w:rsid w:val="00AE34F4"/>
    <w:rsid w:val="00AE36A9"/>
    <w:rsid w:val="00AE43B0"/>
    <w:rsid w:val="00AE4997"/>
    <w:rsid w:val="00AE635B"/>
    <w:rsid w:val="00AE65B1"/>
    <w:rsid w:val="00AE7634"/>
    <w:rsid w:val="00AE7F01"/>
    <w:rsid w:val="00AF019D"/>
    <w:rsid w:val="00AF3803"/>
    <w:rsid w:val="00AF4CF8"/>
    <w:rsid w:val="00AF7481"/>
    <w:rsid w:val="00AF79AA"/>
    <w:rsid w:val="00B0303A"/>
    <w:rsid w:val="00B0312D"/>
    <w:rsid w:val="00B0600A"/>
    <w:rsid w:val="00B073D5"/>
    <w:rsid w:val="00B07F38"/>
    <w:rsid w:val="00B10D35"/>
    <w:rsid w:val="00B12F55"/>
    <w:rsid w:val="00B130F2"/>
    <w:rsid w:val="00B13144"/>
    <w:rsid w:val="00B1327F"/>
    <w:rsid w:val="00B13C9F"/>
    <w:rsid w:val="00B15808"/>
    <w:rsid w:val="00B17570"/>
    <w:rsid w:val="00B178C1"/>
    <w:rsid w:val="00B2034D"/>
    <w:rsid w:val="00B20527"/>
    <w:rsid w:val="00B207CC"/>
    <w:rsid w:val="00B211ED"/>
    <w:rsid w:val="00B2350E"/>
    <w:rsid w:val="00B25A8E"/>
    <w:rsid w:val="00B25B82"/>
    <w:rsid w:val="00B27088"/>
    <w:rsid w:val="00B30C92"/>
    <w:rsid w:val="00B31D2C"/>
    <w:rsid w:val="00B34DAD"/>
    <w:rsid w:val="00B359C6"/>
    <w:rsid w:val="00B36313"/>
    <w:rsid w:val="00B367A9"/>
    <w:rsid w:val="00B37286"/>
    <w:rsid w:val="00B37D16"/>
    <w:rsid w:val="00B42252"/>
    <w:rsid w:val="00B43D7F"/>
    <w:rsid w:val="00B44F35"/>
    <w:rsid w:val="00B45EB7"/>
    <w:rsid w:val="00B46887"/>
    <w:rsid w:val="00B47285"/>
    <w:rsid w:val="00B47A0F"/>
    <w:rsid w:val="00B506D0"/>
    <w:rsid w:val="00B50D36"/>
    <w:rsid w:val="00B52219"/>
    <w:rsid w:val="00B52B15"/>
    <w:rsid w:val="00B530A3"/>
    <w:rsid w:val="00B53E8C"/>
    <w:rsid w:val="00B563F4"/>
    <w:rsid w:val="00B56C54"/>
    <w:rsid w:val="00B570CD"/>
    <w:rsid w:val="00B575A9"/>
    <w:rsid w:val="00B57C5A"/>
    <w:rsid w:val="00B624D0"/>
    <w:rsid w:val="00B63B81"/>
    <w:rsid w:val="00B654DB"/>
    <w:rsid w:val="00B67525"/>
    <w:rsid w:val="00B70438"/>
    <w:rsid w:val="00B70C1C"/>
    <w:rsid w:val="00B71740"/>
    <w:rsid w:val="00B720FE"/>
    <w:rsid w:val="00B722A4"/>
    <w:rsid w:val="00B73877"/>
    <w:rsid w:val="00B7396E"/>
    <w:rsid w:val="00B73BBA"/>
    <w:rsid w:val="00B740FD"/>
    <w:rsid w:val="00B74687"/>
    <w:rsid w:val="00B74F57"/>
    <w:rsid w:val="00B75DC0"/>
    <w:rsid w:val="00B767CC"/>
    <w:rsid w:val="00B772B3"/>
    <w:rsid w:val="00B800FF"/>
    <w:rsid w:val="00B810F8"/>
    <w:rsid w:val="00B851DF"/>
    <w:rsid w:val="00B85930"/>
    <w:rsid w:val="00B859FF"/>
    <w:rsid w:val="00B8655E"/>
    <w:rsid w:val="00B8667E"/>
    <w:rsid w:val="00B86BF2"/>
    <w:rsid w:val="00B86CE1"/>
    <w:rsid w:val="00B87483"/>
    <w:rsid w:val="00B90C0D"/>
    <w:rsid w:val="00B9200A"/>
    <w:rsid w:val="00B955F6"/>
    <w:rsid w:val="00B958A6"/>
    <w:rsid w:val="00B967BB"/>
    <w:rsid w:val="00B96812"/>
    <w:rsid w:val="00BA056A"/>
    <w:rsid w:val="00BA12DC"/>
    <w:rsid w:val="00BA23B6"/>
    <w:rsid w:val="00BA3119"/>
    <w:rsid w:val="00BA5180"/>
    <w:rsid w:val="00BA576F"/>
    <w:rsid w:val="00BA60A9"/>
    <w:rsid w:val="00BA6532"/>
    <w:rsid w:val="00BA78BB"/>
    <w:rsid w:val="00BB0901"/>
    <w:rsid w:val="00BB0BEF"/>
    <w:rsid w:val="00BB0CC7"/>
    <w:rsid w:val="00BB37CA"/>
    <w:rsid w:val="00BB3CD5"/>
    <w:rsid w:val="00BB4A12"/>
    <w:rsid w:val="00BB4B44"/>
    <w:rsid w:val="00BB4DA3"/>
    <w:rsid w:val="00BB5D5A"/>
    <w:rsid w:val="00BB5E97"/>
    <w:rsid w:val="00BB65C1"/>
    <w:rsid w:val="00BC127E"/>
    <w:rsid w:val="00BC1BAF"/>
    <w:rsid w:val="00BC26DD"/>
    <w:rsid w:val="00BC4286"/>
    <w:rsid w:val="00BC6C45"/>
    <w:rsid w:val="00BC77E6"/>
    <w:rsid w:val="00BD0718"/>
    <w:rsid w:val="00BD0A4E"/>
    <w:rsid w:val="00BD0FE6"/>
    <w:rsid w:val="00BD1115"/>
    <w:rsid w:val="00BD171A"/>
    <w:rsid w:val="00BD1D7B"/>
    <w:rsid w:val="00BD222C"/>
    <w:rsid w:val="00BD4B73"/>
    <w:rsid w:val="00BD5ACF"/>
    <w:rsid w:val="00BD79BF"/>
    <w:rsid w:val="00BE0CF1"/>
    <w:rsid w:val="00BE133E"/>
    <w:rsid w:val="00BE224F"/>
    <w:rsid w:val="00BE36DB"/>
    <w:rsid w:val="00BE3FD1"/>
    <w:rsid w:val="00BE4830"/>
    <w:rsid w:val="00BE745C"/>
    <w:rsid w:val="00BE7E3C"/>
    <w:rsid w:val="00BF3B2F"/>
    <w:rsid w:val="00BF3E27"/>
    <w:rsid w:val="00BF46F4"/>
    <w:rsid w:val="00BF54B9"/>
    <w:rsid w:val="00BF68CA"/>
    <w:rsid w:val="00C00FCA"/>
    <w:rsid w:val="00C01449"/>
    <w:rsid w:val="00C0587E"/>
    <w:rsid w:val="00C075DC"/>
    <w:rsid w:val="00C076A0"/>
    <w:rsid w:val="00C079D7"/>
    <w:rsid w:val="00C07EA5"/>
    <w:rsid w:val="00C10C47"/>
    <w:rsid w:val="00C110D1"/>
    <w:rsid w:val="00C13F7A"/>
    <w:rsid w:val="00C15F9B"/>
    <w:rsid w:val="00C17306"/>
    <w:rsid w:val="00C17A8B"/>
    <w:rsid w:val="00C21AE6"/>
    <w:rsid w:val="00C22D93"/>
    <w:rsid w:val="00C2325D"/>
    <w:rsid w:val="00C2445D"/>
    <w:rsid w:val="00C26F50"/>
    <w:rsid w:val="00C26F9F"/>
    <w:rsid w:val="00C27DE4"/>
    <w:rsid w:val="00C3271E"/>
    <w:rsid w:val="00C343E2"/>
    <w:rsid w:val="00C35226"/>
    <w:rsid w:val="00C35A28"/>
    <w:rsid w:val="00C36D2D"/>
    <w:rsid w:val="00C374E5"/>
    <w:rsid w:val="00C3787E"/>
    <w:rsid w:val="00C378D4"/>
    <w:rsid w:val="00C37F94"/>
    <w:rsid w:val="00C409BF"/>
    <w:rsid w:val="00C40AAE"/>
    <w:rsid w:val="00C40CA4"/>
    <w:rsid w:val="00C40F43"/>
    <w:rsid w:val="00C413C3"/>
    <w:rsid w:val="00C454C6"/>
    <w:rsid w:val="00C46E22"/>
    <w:rsid w:val="00C470B0"/>
    <w:rsid w:val="00C47993"/>
    <w:rsid w:val="00C50C77"/>
    <w:rsid w:val="00C54E56"/>
    <w:rsid w:val="00C54F46"/>
    <w:rsid w:val="00C56175"/>
    <w:rsid w:val="00C56C87"/>
    <w:rsid w:val="00C577E9"/>
    <w:rsid w:val="00C607B2"/>
    <w:rsid w:val="00C61121"/>
    <w:rsid w:val="00C61337"/>
    <w:rsid w:val="00C6193C"/>
    <w:rsid w:val="00C61E78"/>
    <w:rsid w:val="00C61EA2"/>
    <w:rsid w:val="00C632DD"/>
    <w:rsid w:val="00C65372"/>
    <w:rsid w:val="00C678B4"/>
    <w:rsid w:val="00C738E2"/>
    <w:rsid w:val="00C73BF3"/>
    <w:rsid w:val="00C73D55"/>
    <w:rsid w:val="00C742E0"/>
    <w:rsid w:val="00C74D0F"/>
    <w:rsid w:val="00C77225"/>
    <w:rsid w:val="00C80A4B"/>
    <w:rsid w:val="00C812AF"/>
    <w:rsid w:val="00C8145B"/>
    <w:rsid w:val="00C82286"/>
    <w:rsid w:val="00C843F1"/>
    <w:rsid w:val="00C85F33"/>
    <w:rsid w:val="00C873C7"/>
    <w:rsid w:val="00C90165"/>
    <w:rsid w:val="00C9065E"/>
    <w:rsid w:val="00C91420"/>
    <w:rsid w:val="00C91775"/>
    <w:rsid w:val="00C91FF5"/>
    <w:rsid w:val="00C925C8"/>
    <w:rsid w:val="00C93477"/>
    <w:rsid w:val="00C9523B"/>
    <w:rsid w:val="00C966C5"/>
    <w:rsid w:val="00C96B72"/>
    <w:rsid w:val="00C97287"/>
    <w:rsid w:val="00CA1146"/>
    <w:rsid w:val="00CA1FA8"/>
    <w:rsid w:val="00CA2908"/>
    <w:rsid w:val="00CA2CC7"/>
    <w:rsid w:val="00CA38BE"/>
    <w:rsid w:val="00CA38F6"/>
    <w:rsid w:val="00CA6A2F"/>
    <w:rsid w:val="00CA6B4F"/>
    <w:rsid w:val="00CA6ECF"/>
    <w:rsid w:val="00CA7E1D"/>
    <w:rsid w:val="00CB0426"/>
    <w:rsid w:val="00CB22CF"/>
    <w:rsid w:val="00CB23F1"/>
    <w:rsid w:val="00CB66DA"/>
    <w:rsid w:val="00CB68F2"/>
    <w:rsid w:val="00CB7248"/>
    <w:rsid w:val="00CB7B04"/>
    <w:rsid w:val="00CB7FDA"/>
    <w:rsid w:val="00CC3944"/>
    <w:rsid w:val="00CC48E9"/>
    <w:rsid w:val="00CC5CAB"/>
    <w:rsid w:val="00CC6C17"/>
    <w:rsid w:val="00CD02ED"/>
    <w:rsid w:val="00CD0F89"/>
    <w:rsid w:val="00CD40B8"/>
    <w:rsid w:val="00CD56EE"/>
    <w:rsid w:val="00CD6B9A"/>
    <w:rsid w:val="00CD6C17"/>
    <w:rsid w:val="00CD702F"/>
    <w:rsid w:val="00CD790E"/>
    <w:rsid w:val="00CD7990"/>
    <w:rsid w:val="00CE00BE"/>
    <w:rsid w:val="00CE0C13"/>
    <w:rsid w:val="00CE153A"/>
    <w:rsid w:val="00CE161F"/>
    <w:rsid w:val="00CE17C0"/>
    <w:rsid w:val="00CE1A80"/>
    <w:rsid w:val="00CE1C28"/>
    <w:rsid w:val="00CE280A"/>
    <w:rsid w:val="00CE4144"/>
    <w:rsid w:val="00CE487D"/>
    <w:rsid w:val="00CE6143"/>
    <w:rsid w:val="00CF02AF"/>
    <w:rsid w:val="00CF053F"/>
    <w:rsid w:val="00CF0DEC"/>
    <w:rsid w:val="00CF0E0D"/>
    <w:rsid w:val="00CF15BE"/>
    <w:rsid w:val="00CF2059"/>
    <w:rsid w:val="00CF2924"/>
    <w:rsid w:val="00CF4E0B"/>
    <w:rsid w:val="00CF5444"/>
    <w:rsid w:val="00CF6C99"/>
    <w:rsid w:val="00CF734F"/>
    <w:rsid w:val="00CF7CD0"/>
    <w:rsid w:val="00CF7D9A"/>
    <w:rsid w:val="00D00105"/>
    <w:rsid w:val="00D011FA"/>
    <w:rsid w:val="00D014C5"/>
    <w:rsid w:val="00D01DC6"/>
    <w:rsid w:val="00D02E58"/>
    <w:rsid w:val="00D05B6C"/>
    <w:rsid w:val="00D06CFF"/>
    <w:rsid w:val="00D1212B"/>
    <w:rsid w:val="00D15328"/>
    <w:rsid w:val="00D1689E"/>
    <w:rsid w:val="00D16C65"/>
    <w:rsid w:val="00D17AC8"/>
    <w:rsid w:val="00D17BA5"/>
    <w:rsid w:val="00D2028E"/>
    <w:rsid w:val="00D212B6"/>
    <w:rsid w:val="00D21507"/>
    <w:rsid w:val="00D21ADD"/>
    <w:rsid w:val="00D220E4"/>
    <w:rsid w:val="00D22BFF"/>
    <w:rsid w:val="00D231F0"/>
    <w:rsid w:val="00D239DE"/>
    <w:rsid w:val="00D240EC"/>
    <w:rsid w:val="00D248BD"/>
    <w:rsid w:val="00D258AE"/>
    <w:rsid w:val="00D25EBA"/>
    <w:rsid w:val="00D27FE0"/>
    <w:rsid w:val="00D3006F"/>
    <w:rsid w:val="00D32C25"/>
    <w:rsid w:val="00D33A1C"/>
    <w:rsid w:val="00D34D52"/>
    <w:rsid w:val="00D35801"/>
    <w:rsid w:val="00D36BB1"/>
    <w:rsid w:val="00D37EBF"/>
    <w:rsid w:val="00D40241"/>
    <w:rsid w:val="00D409CF"/>
    <w:rsid w:val="00D40DC3"/>
    <w:rsid w:val="00D419C3"/>
    <w:rsid w:val="00D449CC"/>
    <w:rsid w:val="00D4664A"/>
    <w:rsid w:val="00D47636"/>
    <w:rsid w:val="00D47984"/>
    <w:rsid w:val="00D500E0"/>
    <w:rsid w:val="00D51330"/>
    <w:rsid w:val="00D51A40"/>
    <w:rsid w:val="00D5232E"/>
    <w:rsid w:val="00D5284A"/>
    <w:rsid w:val="00D53988"/>
    <w:rsid w:val="00D540E7"/>
    <w:rsid w:val="00D556B6"/>
    <w:rsid w:val="00D56B9E"/>
    <w:rsid w:val="00D578BE"/>
    <w:rsid w:val="00D61373"/>
    <w:rsid w:val="00D65E42"/>
    <w:rsid w:val="00D660DC"/>
    <w:rsid w:val="00D671B3"/>
    <w:rsid w:val="00D67374"/>
    <w:rsid w:val="00D67A0E"/>
    <w:rsid w:val="00D710DB"/>
    <w:rsid w:val="00D72B75"/>
    <w:rsid w:val="00D732A3"/>
    <w:rsid w:val="00D74232"/>
    <w:rsid w:val="00D76222"/>
    <w:rsid w:val="00D767ED"/>
    <w:rsid w:val="00D77479"/>
    <w:rsid w:val="00D8117B"/>
    <w:rsid w:val="00D822B9"/>
    <w:rsid w:val="00D82CE7"/>
    <w:rsid w:val="00D8677A"/>
    <w:rsid w:val="00D874DB"/>
    <w:rsid w:val="00D87623"/>
    <w:rsid w:val="00D87BA2"/>
    <w:rsid w:val="00D87FA7"/>
    <w:rsid w:val="00D938A4"/>
    <w:rsid w:val="00D94588"/>
    <w:rsid w:val="00D95004"/>
    <w:rsid w:val="00D95BF3"/>
    <w:rsid w:val="00D97CF0"/>
    <w:rsid w:val="00DA02F3"/>
    <w:rsid w:val="00DA107C"/>
    <w:rsid w:val="00DA1BE6"/>
    <w:rsid w:val="00DA2930"/>
    <w:rsid w:val="00DA2AA5"/>
    <w:rsid w:val="00DA3E44"/>
    <w:rsid w:val="00DA50FD"/>
    <w:rsid w:val="00DA57AF"/>
    <w:rsid w:val="00DA600B"/>
    <w:rsid w:val="00DA6857"/>
    <w:rsid w:val="00DA7B0C"/>
    <w:rsid w:val="00DB0485"/>
    <w:rsid w:val="00DB4F9F"/>
    <w:rsid w:val="00DB7696"/>
    <w:rsid w:val="00DB76A7"/>
    <w:rsid w:val="00DB7991"/>
    <w:rsid w:val="00DC2788"/>
    <w:rsid w:val="00DC33A4"/>
    <w:rsid w:val="00DC34B0"/>
    <w:rsid w:val="00DC3EFC"/>
    <w:rsid w:val="00DC437D"/>
    <w:rsid w:val="00DC4E5E"/>
    <w:rsid w:val="00DC5D80"/>
    <w:rsid w:val="00DC6614"/>
    <w:rsid w:val="00DD083B"/>
    <w:rsid w:val="00DD17D2"/>
    <w:rsid w:val="00DD232A"/>
    <w:rsid w:val="00DD24A4"/>
    <w:rsid w:val="00DD3637"/>
    <w:rsid w:val="00DD4EEF"/>
    <w:rsid w:val="00DD679D"/>
    <w:rsid w:val="00DE0A48"/>
    <w:rsid w:val="00DE0FA6"/>
    <w:rsid w:val="00DE1928"/>
    <w:rsid w:val="00DE4A09"/>
    <w:rsid w:val="00DE544B"/>
    <w:rsid w:val="00DE69E5"/>
    <w:rsid w:val="00DF1A34"/>
    <w:rsid w:val="00DF4930"/>
    <w:rsid w:val="00DF55C2"/>
    <w:rsid w:val="00DF73F8"/>
    <w:rsid w:val="00E03AB2"/>
    <w:rsid w:val="00E04303"/>
    <w:rsid w:val="00E053EC"/>
    <w:rsid w:val="00E079CE"/>
    <w:rsid w:val="00E10D5E"/>
    <w:rsid w:val="00E124A6"/>
    <w:rsid w:val="00E12954"/>
    <w:rsid w:val="00E129F1"/>
    <w:rsid w:val="00E13C1C"/>
    <w:rsid w:val="00E13C90"/>
    <w:rsid w:val="00E15083"/>
    <w:rsid w:val="00E16D9A"/>
    <w:rsid w:val="00E17001"/>
    <w:rsid w:val="00E20C2B"/>
    <w:rsid w:val="00E22354"/>
    <w:rsid w:val="00E23768"/>
    <w:rsid w:val="00E23FF2"/>
    <w:rsid w:val="00E25A35"/>
    <w:rsid w:val="00E2669D"/>
    <w:rsid w:val="00E26CD9"/>
    <w:rsid w:val="00E271B5"/>
    <w:rsid w:val="00E27BCF"/>
    <w:rsid w:val="00E314E0"/>
    <w:rsid w:val="00E337E8"/>
    <w:rsid w:val="00E33E77"/>
    <w:rsid w:val="00E347AB"/>
    <w:rsid w:val="00E35847"/>
    <w:rsid w:val="00E35FC8"/>
    <w:rsid w:val="00E37491"/>
    <w:rsid w:val="00E37613"/>
    <w:rsid w:val="00E416C9"/>
    <w:rsid w:val="00E41848"/>
    <w:rsid w:val="00E4249A"/>
    <w:rsid w:val="00E425A9"/>
    <w:rsid w:val="00E442A7"/>
    <w:rsid w:val="00E443D8"/>
    <w:rsid w:val="00E44C07"/>
    <w:rsid w:val="00E45621"/>
    <w:rsid w:val="00E46251"/>
    <w:rsid w:val="00E46901"/>
    <w:rsid w:val="00E476A9"/>
    <w:rsid w:val="00E4788B"/>
    <w:rsid w:val="00E50B6E"/>
    <w:rsid w:val="00E50FAA"/>
    <w:rsid w:val="00E511AE"/>
    <w:rsid w:val="00E528D5"/>
    <w:rsid w:val="00E5357F"/>
    <w:rsid w:val="00E54260"/>
    <w:rsid w:val="00E61193"/>
    <w:rsid w:val="00E62284"/>
    <w:rsid w:val="00E63FF1"/>
    <w:rsid w:val="00E656F7"/>
    <w:rsid w:val="00E65F04"/>
    <w:rsid w:val="00E668AD"/>
    <w:rsid w:val="00E673C4"/>
    <w:rsid w:val="00E739F5"/>
    <w:rsid w:val="00E74A39"/>
    <w:rsid w:val="00E76685"/>
    <w:rsid w:val="00E77FDE"/>
    <w:rsid w:val="00E800E2"/>
    <w:rsid w:val="00E8266D"/>
    <w:rsid w:val="00E856F3"/>
    <w:rsid w:val="00E86945"/>
    <w:rsid w:val="00E86B8F"/>
    <w:rsid w:val="00E86D8F"/>
    <w:rsid w:val="00E8718B"/>
    <w:rsid w:val="00E87B3C"/>
    <w:rsid w:val="00E91464"/>
    <w:rsid w:val="00E918DC"/>
    <w:rsid w:val="00E97666"/>
    <w:rsid w:val="00EA0263"/>
    <w:rsid w:val="00EA062C"/>
    <w:rsid w:val="00EA0C03"/>
    <w:rsid w:val="00EA12FB"/>
    <w:rsid w:val="00EA2E39"/>
    <w:rsid w:val="00EA2F25"/>
    <w:rsid w:val="00EA4767"/>
    <w:rsid w:val="00EA5687"/>
    <w:rsid w:val="00EA5B3C"/>
    <w:rsid w:val="00EA7612"/>
    <w:rsid w:val="00EB05C6"/>
    <w:rsid w:val="00EB074F"/>
    <w:rsid w:val="00EB0994"/>
    <w:rsid w:val="00EB10F5"/>
    <w:rsid w:val="00EB15C5"/>
    <w:rsid w:val="00EB3E67"/>
    <w:rsid w:val="00EB3F50"/>
    <w:rsid w:val="00EB6388"/>
    <w:rsid w:val="00EC0471"/>
    <w:rsid w:val="00EC0BC1"/>
    <w:rsid w:val="00EC157B"/>
    <w:rsid w:val="00EC29FF"/>
    <w:rsid w:val="00EC408A"/>
    <w:rsid w:val="00EC40B1"/>
    <w:rsid w:val="00EC77AB"/>
    <w:rsid w:val="00EC7E89"/>
    <w:rsid w:val="00ED0233"/>
    <w:rsid w:val="00ED0D0B"/>
    <w:rsid w:val="00ED0DF4"/>
    <w:rsid w:val="00ED4E0D"/>
    <w:rsid w:val="00ED59A2"/>
    <w:rsid w:val="00ED6525"/>
    <w:rsid w:val="00ED693C"/>
    <w:rsid w:val="00EE003A"/>
    <w:rsid w:val="00EE02DC"/>
    <w:rsid w:val="00EE12AD"/>
    <w:rsid w:val="00EE2FE0"/>
    <w:rsid w:val="00EE3C5B"/>
    <w:rsid w:val="00EE48B9"/>
    <w:rsid w:val="00EE59BB"/>
    <w:rsid w:val="00EE75DF"/>
    <w:rsid w:val="00EF0072"/>
    <w:rsid w:val="00EF1286"/>
    <w:rsid w:val="00EF1A00"/>
    <w:rsid w:val="00EF37FB"/>
    <w:rsid w:val="00EF3A84"/>
    <w:rsid w:val="00EF44BA"/>
    <w:rsid w:val="00EF5514"/>
    <w:rsid w:val="00EF60E2"/>
    <w:rsid w:val="00F00BDF"/>
    <w:rsid w:val="00F040CF"/>
    <w:rsid w:val="00F059A4"/>
    <w:rsid w:val="00F06026"/>
    <w:rsid w:val="00F10274"/>
    <w:rsid w:val="00F141C5"/>
    <w:rsid w:val="00F166EC"/>
    <w:rsid w:val="00F16FC0"/>
    <w:rsid w:val="00F20373"/>
    <w:rsid w:val="00F208E5"/>
    <w:rsid w:val="00F21AFF"/>
    <w:rsid w:val="00F21E4B"/>
    <w:rsid w:val="00F22977"/>
    <w:rsid w:val="00F24B3E"/>
    <w:rsid w:val="00F268EA"/>
    <w:rsid w:val="00F269C6"/>
    <w:rsid w:val="00F273C3"/>
    <w:rsid w:val="00F34D5C"/>
    <w:rsid w:val="00F40891"/>
    <w:rsid w:val="00F41246"/>
    <w:rsid w:val="00F419DF"/>
    <w:rsid w:val="00F42D20"/>
    <w:rsid w:val="00F43197"/>
    <w:rsid w:val="00F436B8"/>
    <w:rsid w:val="00F44838"/>
    <w:rsid w:val="00F44F20"/>
    <w:rsid w:val="00F45A1D"/>
    <w:rsid w:val="00F45BD2"/>
    <w:rsid w:val="00F461D0"/>
    <w:rsid w:val="00F51C1D"/>
    <w:rsid w:val="00F52F26"/>
    <w:rsid w:val="00F539CE"/>
    <w:rsid w:val="00F549E6"/>
    <w:rsid w:val="00F565BA"/>
    <w:rsid w:val="00F56F72"/>
    <w:rsid w:val="00F6035D"/>
    <w:rsid w:val="00F61FC2"/>
    <w:rsid w:val="00F62811"/>
    <w:rsid w:val="00F63EA4"/>
    <w:rsid w:val="00F640CF"/>
    <w:rsid w:val="00F656DC"/>
    <w:rsid w:val="00F67140"/>
    <w:rsid w:val="00F67D10"/>
    <w:rsid w:val="00F717D2"/>
    <w:rsid w:val="00F71DDF"/>
    <w:rsid w:val="00F72A04"/>
    <w:rsid w:val="00F734F5"/>
    <w:rsid w:val="00F73A47"/>
    <w:rsid w:val="00F73D16"/>
    <w:rsid w:val="00F7494E"/>
    <w:rsid w:val="00F75121"/>
    <w:rsid w:val="00F75A90"/>
    <w:rsid w:val="00F75ED3"/>
    <w:rsid w:val="00F760C1"/>
    <w:rsid w:val="00F764C6"/>
    <w:rsid w:val="00F77029"/>
    <w:rsid w:val="00F807B3"/>
    <w:rsid w:val="00F811F7"/>
    <w:rsid w:val="00F81985"/>
    <w:rsid w:val="00F831A8"/>
    <w:rsid w:val="00F85C64"/>
    <w:rsid w:val="00F86F1E"/>
    <w:rsid w:val="00F8781F"/>
    <w:rsid w:val="00F9032F"/>
    <w:rsid w:val="00F904FC"/>
    <w:rsid w:val="00F953B8"/>
    <w:rsid w:val="00F97483"/>
    <w:rsid w:val="00FA0EB1"/>
    <w:rsid w:val="00FA1027"/>
    <w:rsid w:val="00FA36C1"/>
    <w:rsid w:val="00FA58EE"/>
    <w:rsid w:val="00FA6266"/>
    <w:rsid w:val="00FA6A38"/>
    <w:rsid w:val="00FA6BE2"/>
    <w:rsid w:val="00FA6DC5"/>
    <w:rsid w:val="00FA7726"/>
    <w:rsid w:val="00FA7952"/>
    <w:rsid w:val="00FB0A27"/>
    <w:rsid w:val="00FB1950"/>
    <w:rsid w:val="00FB1966"/>
    <w:rsid w:val="00FB1D3E"/>
    <w:rsid w:val="00FB2566"/>
    <w:rsid w:val="00FB32F3"/>
    <w:rsid w:val="00FB3ACC"/>
    <w:rsid w:val="00FB5016"/>
    <w:rsid w:val="00FB503E"/>
    <w:rsid w:val="00FB5159"/>
    <w:rsid w:val="00FB6E71"/>
    <w:rsid w:val="00FB7D31"/>
    <w:rsid w:val="00FC2FCE"/>
    <w:rsid w:val="00FC3839"/>
    <w:rsid w:val="00FC4C29"/>
    <w:rsid w:val="00FC6265"/>
    <w:rsid w:val="00FC7220"/>
    <w:rsid w:val="00FD03C6"/>
    <w:rsid w:val="00FD0686"/>
    <w:rsid w:val="00FD0D9B"/>
    <w:rsid w:val="00FD10F5"/>
    <w:rsid w:val="00FD24F4"/>
    <w:rsid w:val="00FD3A5D"/>
    <w:rsid w:val="00FD4125"/>
    <w:rsid w:val="00FD46A3"/>
    <w:rsid w:val="00FD61EB"/>
    <w:rsid w:val="00FD6E90"/>
    <w:rsid w:val="00FD705E"/>
    <w:rsid w:val="00FD7519"/>
    <w:rsid w:val="00FE0BD3"/>
    <w:rsid w:val="00FE0DEC"/>
    <w:rsid w:val="00FE1A1B"/>
    <w:rsid w:val="00FE36B2"/>
    <w:rsid w:val="00FE6238"/>
    <w:rsid w:val="00FE626C"/>
    <w:rsid w:val="00FE6A4D"/>
    <w:rsid w:val="00FE6F04"/>
    <w:rsid w:val="00FE7494"/>
    <w:rsid w:val="00FF0096"/>
    <w:rsid w:val="00FF0994"/>
    <w:rsid w:val="00FF1850"/>
    <w:rsid w:val="00FF20F1"/>
    <w:rsid w:val="00FF290D"/>
    <w:rsid w:val="00FF361A"/>
    <w:rsid w:val="00FF3D71"/>
    <w:rsid w:val="00FF4BCB"/>
    <w:rsid w:val="00FF5407"/>
    <w:rsid w:val="00FF69E6"/>
    <w:rsid w:val="00FF6AB7"/>
    <w:rsid w:val="00FF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73BF91D2-FE2F-4383-90AF-A2A5014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E487D"/>
    <w:rPr>
      <w:sz w:val="16"/>
      <w:szCs w:val="16"/>
    </w:rPr>
  </w:style>
  <w:style w:type="paragraph" w:styleId="CommentText">
    <w:name w:val="annotation text"/>
    <w:basedOn w:val="Normal"/>
    <w:link w:val="CommentTextChar"/>
    <w:rsid w:val="00CE487D"/>
    <w:rPr>
      <w:sz w:val="20"/>
      <w:szCs w:val="20"/>
    </w:rPr>
  </w:style>
  <w:style w:type="character" w:customStyle="1" w:styleId="CommentTextChar">
    <w:name w:val="Comment Text Char"/>
    <w:basedOn w:val="DefaultParagraphFont"/>
    <w:link w:val="CommentText"/>
    <w:rsid w:val="00CE487D"/>
  </w:style>
  <w:style w:type="paragraph" w:styleId="CommentSubject">
    <w:name w:val="annotation subject"/>
    <w:basedOn w:val="CommentText"/>
    <w:next w:val="CommentText"/>
    <w:link w:val="CommentSubjectChar"/>
    <w:rsid w:val="00CE487D"/>
    <w:rPr>
      <w:b/>
      <w:bCs/>
    </w:rPr>
  </w:style>
  <w:style w:type="character" w:customStyle="1" w:styleId="CommentSubjectChar">
    <w:name w:val="Comment Subject Char"/>
    <w:link w:val="CommentSubject"/>
    <w:rsid w:val="00CE487D"/>
    <w:rPr>
      <w:b/>
      <w:bCs/>
    </w:rPr>
  </w:style>
  <w:style w:type="paragraph" w:styleId="BalloonText">
    <w:name w:val="Balloon Text"/>
    <w:basedOn w:val="Normal"/>
    <w:link w:val="BalloonTextChar"/>
    <w:rsid w:val="00CE487D"/>
    <w:rPr>
      <w:rFonts w:ascii="Tahoma" w:hAnsi="Tahoma" w:cs="Tahoma"/>
      <w:sz w:val="16"/>
      <w:szCs w:val="16"/>
    </w:rPr>
  </w:style>
  <w:style w:type="character" w:customStyle="1" w:styleId="BalloonTextChar">
    <w:name w:val="Balloon Text Char"/>
    <w:link w:val="BalloonText"/>
    <w:rsid w:val="00CE487D"/>
    <w:rPr>
      <w:rFonts w:ascii="Tahoma" w:hAnsi="Tahoma" w:cs="Tahoma"/>
      <w:sz w:val="16"/>
      <w:szCs w:val="16"/>
    </w:rPr>
  </w:style>
  <w:style w:type="character" w:styleId="Hyperlink">
    <w:name w:val="Hyperlink"/>
    <w:rsid w:val="00FE626C"/>
    <w:rPr>
      <w:color w:val="0000FF"/>
      <w:u w:val="single"/>
    </w:rPr>
  </w:style>
  <w:style w:type="paragraph" w:styleId="ListParagraph">
    <w:name w:val="List Paragraph"/>
    <w:basedOn w:val="Normal"/>
    <w:uiPriority w:val="34"/>
    <w:qFormat/>
    <w:rsid w:val="00815340"/>
    <w:pPr>
      <w:ind w:left="720"/>
      <w:contextualSpacing/>
    </w:pPr>
  </w:style>
  <w:style w:type="paragraph" w:styleId="Revision">
    <w:name w:val="Revision"/>
    <w:hidden/>
    <w:uiPriority w:val="99"/>
    <w:semiHidden/>
    <w:rsid w:val="00A52FCE"/>
    <w:rPr>
      <w:sz w:val="24"/>
      <w:szCs w:val="24"/>
    </w:rPr>
  </w:style>
  <w:style w:type="paragraph" w:styleId="Header">
    <w:name w:val="header"/>
    <w:basedOn w:val="Normal"/>
    <w:link w:val="HeaderChar"/>
    <w:unhideWhenUsed/>
    <w:rsid w:val="00054D85"/>
    <w:pPr>
      <w:tabs>
        <w:tab w:val="center" w:pos="4680"/>
        <w:tab w:val="right" w:pos="9360"/>
      </w:tabs>
    </w:pPr>
  </w:style>
  <w:style w:type="character" w:customStyle="1" w:styleId="HeaderChar">
    <w:name w:val="Header Char"/>
    <w:basedOn w:val="DefaultParagraphFont"/>
    <w:link w:val="Header"/>
    <w:rsid w:val="00054D85"/>
    <w:rPr>
      <w:sz w:val="24"/>
      <w:szCs w:val="24"/>
    </w:rPr>
  </w:style>
  <w:style w:type="paragraph" w:styleId="Footer">
    <w:name w:val="footer"/>
    <w:basedOn w:val="Normal"/>
    <w:link w:val="FooterChar"/>
    <w:unhideWhenUsed/>
    <w:rsid w:val="00054D85"/>
    <w:pPr>
      <w:tabs>
        <w:tab w:val="center" w:pos="4680"/>
        <w:tab w:val="right" w:pos="9360"/>
      </w:tabs>
    </w:pPr>
  </w:style>
  <w:style w:type="character" w:customStyle="1" w:styleId="FooterChar">
    <w:name w:val="Footer Char"/>
    <w:basedOn w:val="DefaultParagraphFont"/>
    <w:link w:val="Footer"/>
    <w:rsid w:val="00054D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5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91C41-A450-42A5-AFAD-1A3AA3C4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dc:creator>
  <cp:lastModifiedBy>Jade Goodman</cp:lastModifiedBy>
  <cp:revision>7</cp:revision>
  <dcterms:created xsi:type="dcterms:W3CDTF">2015-08-04T14:33:00Z</dcterms:created>
  <dcterms:modified xsi:type="dcterms:W3CDTF">2015-09-18T17:47:00Z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b40f697f-ebd1-4488-812f-214743b0448e</vt:lpwstr>
  </property>
</Properties>
</file>